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A87FC" w14:textId="77777777" w:rsidR="00792B1D" w:rsidRDefault="00792B1D" w:rsidP="00792B1D">
      <w:pPr>
        <w:rPr>
          <w:sz w:val="40"/>
        </w:rPr>
      </w:pPr>
      <w:r>
        <w:rPr>
          <w:rFonts w:ascii="Calibri" w:hAnsi="Calibri"/>
          <w:sz w:val="40"/>
        </w:rPr>
        <w:t xml:space="preserve">Harshavardhan Reddy </w:t>
      </w:r>
      <w:proofErr w:type="spellStart"/>
      <w:r>
        <w:rPr>
          <w:rFonts w:ascii="Calibri" w:hAnsi="Calibri"/>
          <w:sz w:val="40"/>
        </w:rPr>
        <w:t>Yenumula</w:t>
      </w:r>
      <w:proofErr w:type="spellEnd"/>
    </w:p>
    <w:p w14:paraId="799FA59C" w14:textId="5943880B" w:rsidR="00792B1D" w:rsidRPr="00CF62FF" w:rsidRDefault="00792B1D" w:rsidP="00792B1D">
      <w:pPr>
        <w:rPr>
          <w:sz w:val="20"/>
        </w:rPr>
      </w:pPr>
      <w:r w:rsidRPr="003D7BF6">
        <w:rPr>
          <w:b/>
          <w:sz w:val="20"/>
        </w:rPr>
        <w:t>Mail:</w:t>
      </w:r>
      <w:r>
        <w:rPr>
          <w:b/>
          <w:sz w:val="20"/>
        </w:rPr>
        <w:t xml:space="preserve"> </w:t>
      </w:r>
      <w:r>
        <w:rPr>
          <w:sz w:val="20"/>
        </w:rPr>
        <w:t>yhvreddyjob</w:t>
      </w:r>
      <w:r w:rsidRPr="00CF62FF">
        <w:rPr>
          <w:sz w:val="20"/>
        </w:rPr>
        <w:t>@gmail.com</w:t>
      </w:r>
      <w:r w:rsidRPr="00CF62FF"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</w:t>
      </w:r>
      <w:r w:rsidRPr="00CF62FF">
        <w:rPr>
          <w:sz w:val="18"/>
        </w:rPr>
        <w:t xml:space="preserve"> </w:t>
      </w:r>
      <w:r>
        <w:rPr>
          <w:sz w:val="18"/>
        </w:rPr>
        <w:tab/>
        <w:t xml:space="preserve">          </w:t>
      </w:r>
      <w:r w:rsidRPr="00CF62FF">
        <w:rPr>
          <w:b/>
          <w:sz w:val="20"/>
        </w:rPr>
        <w:t xml:space="preserve">Cell phone: </w:t>
      </w:r>
      <w:r w:rsidRPr="00CF62FF">
        <w:rPr>
          <w:sz w:val="20"/>
        </w:rPr>
        <w:t>+91</w:t>
      </w:r>
      <w:r w:rsidRPr="00CF62FF">
        <w:rPr>
          <w:b/>
          <w:sz w:val="20"/>
        </w:rPr>
        <w:t xml:space="preserve"> </w:t>
      </w:r>
      <w:r w:rsidR="00B811DC">
        <w:rPr>
          <w:sz w:val="20"/>
        </w:rPr>
        <w:t>8019660099</w:t>
      </w:r>
    </w:p>
    <w:p w14:paraId="7CA1546B" w14:textId="77777777" w:rsidR="00FA6739" w:rsidRPr="009E1BBF" w:rsidRDefault="001966AF" w:rsidP="009E1BB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 w14:anchorId="6C619DD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.8pt;margin-top:7.8pt;width:510.1pt;height:0;z-index:251658240" o:connectortype="straight"/>
        </w:pict>
      </w:r>
    </w:p>
    <w:p w14:paraId="54308BB9" w14:textId="77777777" w:rsidR="002066EE" w:rsidRDefault="002066EE" w:rsidP="00D668A9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56D25FA" w14:textId="77777777" w:rsidR="00940A6A" w:rsidRPr="009E1BBF" w:rsidRDefault="00D668A9" w:rsidP="00D668A9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1BBF">
        <w:rPr>
          <w:rFonts w:asciiTheme="minorHAnsi" w:hAnsiTheme="minorHAnsi" w:cstheme="minorHAnsi"/>
          <w:b/>
          <w:sz w:val="22"/>
          <w:szCs w:val="22"/>
          <w:u w:val="single"/>
        </w:rPr>
        <w:t>Professional Summary</w:t>
      </w:r>
    </w:p>
    <w:p w14:paraId="2756C5A2" w14:textId="77777777" w:rsidR="0075756D" w:rsidRPr="009E1BBF" w:rsidRDefault="0056511C" w:rsidP="000B0373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2"/>
          <w:szCs w:val="22"/>
        </w:rPr>
      </w:pPr>
      <w:r w:rsidRPr="009E1BBF">
        <w:rPr>
          <w:rFonts w:asciiTheme="minorHAnsi" w:hAnsiTheme="minorHAnsi" w:cstheme="minorHAnsi"/>
          <w:color w:val="000000"/>
          <w:sz w:val="22"/>
          <w:szCs w:val="22"/>
        </w:rPr>
        <w:t xml:space="preserve">Having </w:t>
      </w:r>
      <w:r w:rsidR="009E1BBF">
        <w:rPr>
          <w:rFonts w:asciiTheme="minorHAnsi" w:hAnsiTheme="minorHAnsi" w:cstheme="minorHAnsi"/>
          <w:color w:val="000000"/>
          <w:sz w:val="22"/>
          <w:szCs w:val="22"/>
        </w:rPr>
        <w:t>1.5</w:t>
      </w:r>
      <w:r w:rsidR="00D55AD3" w:rsidRPr="009E1BB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5756D" w:rsidRPr="009E1BBF">
        <w:rPr>
          <w:rFonts w:asciiTheme="minorHAnsi" w:hAnsiTheme="minorHAnsi" w:cstheme="minorHAnsi"/>
          <w:color w:val="000000"/>
          <w:sz w:val="22"/>
          <w:szCs w:val="22"/>
        </w:rPr>
        <w:t>year</w:t>
      </w:r>
      <w:r w:rsidR="00A0277D" w:rsidRPr="009E1BBF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75756D" w:rsidRPr="009E1BBF">
        <w:rPr>
          <w:rFonts w:asciiTheme="minorHAnsi" w:hAnsiTheme="minorHAnsi" w:cstheme="minorHAnsi"/>
          <w:color w:val="000000"/>
          <w:sz w:val="22"/>
          <w:szCs w:val="22"/>
        </w:rPr>
        <w:t xml:space="preserve"> of experience </w:t>
      </w:r>
      <w:r w:rsidR="00C30BF1" w:rsidRPr="009E1BBF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="0075756D" w:rsidRPr="009E1BBF">
        <w:rPr>
          <w:rFonts w:asciiTheme="minorHAnsi" w:hAnsiTheme="minorHAnsi" w:cstheme="minorHAnsi"/>
          <w:color w:val="000000"/>
          <w:sz w:val="22"/>
          <w:szCs w:val="22"/>
        </w:rPr>
        <w:t xml:space="preserve">n </w:t>
      </w:r>
      <w:r w:rsidR="00DC00BE" w:rsidRPr="009E1BBF">
        <w:rPr>
          <w:rFonts w:asciiTheme="minorHAnsi" w:hAnsiTheme="minorHAnsi" w:cstheme="minorHAnsi"/>
          <w:color w:val="000000"/>
          <w:sz w:val="22"/>
          <w:szCs w:val="22"/>
        </w:rPr>
        <w:t xml:space="preserve">Web </w:t>
      </w:r>
      <w:r w:rsidR="009E1BBF">
        <w:rPr>
          <w:rFonts w:asciiTheme="minorHAnsi" w:hAnsiTheme="minorHAnsi" w:cstheme="minorHAnsi"/>
          <w:color w:val="000000"/>
          <w:sz w:val="22"/>
          <w:szCs w:val="22"/>
        </w:rPr>
        <w:t xml:space="preserve">development </w:t>
      </w:r>
      <w:r w:rsidR="0075756D" w:rsidRPr="009E1BBF">
        <w:rPr>
          <w:rFonts w:asciiTheme="minorHAnsi" w:hAnsiTheme="minorHAnsi" w:cstheme="minorHAnsi"/>
          <w:color w:val="000000"/>
          <w:sz w:val="22"/>
          <w:szCs w:val="22"/>
        </w:rPr>
        <w:t>and Enterprise Applications.</w:t>
      </w:r>
    </w:p>
    <w:p w14:paraId="46E89B36" w14:textId="59A9069B" w:rsidR="00DD3815" w:rsidRPr="009E1BBF" w:rsidRDefault="002B7F3A" w:rsidP="00C33F96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2"/>
          <w:szCs w:val="22"/>
        </w:rPr>
      </w:pPr>
      <w:r w:rsidRPr="009E1BBF">
        <w:rPr>
          <w:rFonts w:asciiTheme="minorHAnsi" w:hAnsiTheme="minorHAnsi" w:cstheme="minorHAnsi"/>
          <w:color w:val="000000"/>
          <w:sz w:val="22"/>
          <w:szCs w:val="22"/>
        </w:rPr>
        <w:t xml:space="preserve">Hands on experience in </w:t>
      </w:r>
      <w:r w:rsidR="0069728B" w:rsidRPr="009E1BBF">
        <w:rPr>
          <w:rFonts w:asciiTheme="minorHAnsi" w:hAnsiTheme="minorHAnsi" w:cstheme="minorHAnsi"/>
          <w:b/>
          <w:color w:val="000000"/>
          <w:sz w:val="22"/>
          <w:szCs w:val="22"/>
        </w:rPr>
        <w:t>PHP</w:t>
      </w:r>
      <w:r w:rsidR="0069728B" w:rsidRPr="009E1BBF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C2370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1BBF">
        <w:rPr>
          <w:rFonts w:asciiTheme="minorHAnsi" w:hAnsiTheme="minorHAnsi" w:cstheme="minorHAnsi"/>
          <w:b/>
          <w:color w:val="000000"/>
          <w:sz w:val="22"/>
          <w:szCs w:val="22"/>
        </w:rPr>
        <w:t>JavaScript</w:t>
      </w:r>
      <w:r w:rsidRPr="009E1BB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23704">
        <w:rPr>
          <w:rFonts w:asciiTheme="minorHAnsi" w:hAnsiTheme="minorHAnsi" w:cstheme="minorHAnsi"/>
          <w:b/>
          <w:color w:val="000000"/>
          <w:sz w:val="22"/>
          <w:szCs w:val="22"/>
        </w:rPr>
        <w:t>j</w:t>
      </w:r>
      <w:r w:rsidRPr="009E1BBF">
        <w:rPr>
          <w:rFonts w:asciiTheme="minorHAnsi" w:hAnsiTheme="minorHAnsi" w:cstheme="minorHAnsi"/>
          <w:b/>
          <w:color w:val="000000"/>
          <w:sz w:val="22"/>
          <w:szCs w:val="22"/>
        </w:rPr>
        <w:t>Query</w:t>
      </w:r>
      <w:r w:rsidRPr="009E1BB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9E1BBF">
        <w:rPr>
          <w:rFonts w:asciiTheme="minorHAnsi" w:hAnsiTheme="minorHAnsi" w:cstheme="minorHAnsi"/>
          <w:b/>
          <w:color w:val="000000"/>
          <w:sz w:val="22"/>
          <w:szCs w:val="22"/>
        </w:rPr>
        <w:t>Ajax</w:t>
      </w:r>
      <w:r w:rsidR="0069728B" w:rsidRPr="009E1BBF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="00C2370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69728B" w:rsidRPr="009E1BBF">
        <w:rPr>
          <w:rFonts w:asciiTheme="minorHAnsi" w:hAnsiTheme="minorHAnsi" w:cstheme="minorHAnsi"/>
          <w:b/>
          <w:color w:val="000000"/>
          <w:sz w:val="22"/>
          <w:szCs w:val="22"/>
        </w:rPr>
        <w:t>Html,</w:t>
      </w:r>
      <w:r w:rsidR="00C2370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="0069728B" w:rsidRPr="009E1BBF">
        <w:rPr>
          <w:rFonts w:asciiTheme="minorHAnsi" w:hAnsiTheme="minorHAnsi" w:cstheme="minorHAnsi"/>
          <w:b/>
          <w:color w:val="000000"/>
          <w:sz w:val="22"/>
          <w:szCs w:val="22"/>
        </w:rPr>
        <w:t>Css</w:t>
      </w:r>
      <w:proofErr w:type="spellEnd"/>
      <w:r w:rsidR="0069728B" w:rsidRPr="009E1BBF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="00C2370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="0069728B" w:rsidRPr="009E1BBF">
        <w:rPr>
          <w:rFonts w:asciiTheme="minorHAnsi" w:hAnsiTheme="minorHAnsi" w:cstheme="minorHAnsi"/>
          <w:b/>
          <w:color w:val="000000"/>
          <w:sz w:val="22"/>
          <w:szCs w:val="22"/>
        </w:rPr>
        <w:t>Boostrap</w:t>
      </w:r>
      <w:proofErr w:type="spellEnd"/>
      <w:r w:rsidR="00B811D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proofErr w:type="spellStart"/>
      <w:r w:rsidR="00581F1F" w:rsidRPr="009E1BBF">
        <w:rPr>
          <w:rFonts w:asciiTheme="minorHAnsi" w:hAnsiTheme="minorHAnsi" w:cstheme="minorHAnsi"/>
          <w:b/>
          <w:color w:val="000000"/>
          <w:sz w:val="22"/>
          <w:szCs w:val="22"/>
        </w:rPr>
        <w:t>codeigni</w:t>
      </w:r>
      <w:r w:rsidR="00E12ACE" w:rsidRPr="009E1BBF">
        <w:rPr>
          <w:rFonts w:asciiTheme="minorHAnsi" w:hAnsiTheme="minorHAnsi" w:cstheme="minorHAnsi"/>
          <w:b/>
          <w:color w:val="000000"/>
          <w:sz w:val="22"/>
          <w:szCs w:val="22"/>
        </w:rPr>
        <w:t>ter</w:t>
      </w:r>
      <w:proofErr w:type="spellEnd"/>
      <w:r w:rsidRPr="009E1BB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4974BC5" w14:textId="77777777" w:rsidR="000B0373" w:rsidRPr="009E1BBF" w:rsidRDefault="000B0373" w:rsidP="000B0373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2"/>
          <w:szCs w:val="22"/>
        </w:rPr>
      </w:pPr>
      <w:r w:rsidRPr="009E1BBF">
        <w:rPr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="00F620E7" w:rsidRPr="009E1BBF">
        <w:rPr>
          <w:rFonts w:asciiTheme="minorHAnsi" w:hAnsiTheme="minorHAnsi" w:cstheme="minorHAnsi"/>
          <w:b/>
          <w:color w:val="000000"/>
          <w:sz w:val="22"/>
          <w:szCs w:val="22"/>
        </w:rPr>
        <w:t>MySQL</w:t>
      </w:r>
      <w:r w:rsidR="00680C4F" w:rsidRPr="009E1BBF">
        <w:rPr>
          <w:rFonts w:asciiTheme="minorHAnsi" w:hAnsiTheme="minorHAnsi" w:cstheme="minorHAnsi"/>
          <w:b/>
          <w:color w:val="000000"/>
          <w:sz w:val="22"/>
          <w:szCs w:val="22"/>
        </w:rPr>
        <w:t>, SQL</w:t>
      </w:r>
      <w:r w:rsidR="0069728B" w:rsidRPr="009E1BB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B42A6A6" w14:textId="77777777" w:rsidR="002B7F3A" w:rsidRPr="009E1BBF" w:rsidRDefault="002B7F3A" w:rsidP="000B0373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2"/>
          <w:szCs w:val="22"/>
        </w:rPr>
      </w:pPr>
      <w:r w:rsidRPr="009E1BBF">
        <w:rPr>
          <w:rFonts w:asciiTheme="minorHAnsi" w:hAnsiTheme="minorHAnsi" w:cstheme="minorHAnsi"/>
          <w:color w:val="000000"/>
          <w:sz w:val="22"/>
          <w:szCs w:val="22"/>
        </w:rPr>
        <w:t>Adaptive to learn new technologies.</w:t>
      </w:r>
    </w:p>
    <w:p w14:paraId="66FFFF3A" w14:textId="77777777" w:rsidR="000B0373" w:rsidRPr="009E1BBF" w:rsidRDefault="000B0373" w:rsidP="002B7F3A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2"/>
          <w:szCs w:val="22"/>
        </w:rPr>
      </w:pPr>
      <w:r w:rsidRPr="009E1BBF">
        <w:rPr>
          <w:rFonts w:asciiTheme="minorHAnsi" w:hAnsiTheme="minorHAnsi" w:cstheme="minorHAnsi"/>
          <w:color w:val="000000"/>
          <w:sz w:val="22"/>
          <w:szCs w:val="22"/>
        </w:rPr>
        <w:t>Good Team player and also have ability to work independently.</w:t>
      </w:r>
    </w:p>
    <w:p w14:paraId="05EF3482" w14:textId="77777777" w:rsidR="000B0373" w:rsidRPr="009E1BBF" w:rsidRDefault="000B0373" w:rsidP="00F620E7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2"/>
          <w:szCs w:val="22"/>
        </w:rPr>
      </w:pPr>
      <w:r w:rsidRPr="009E1BBF">
        <w:rPr>
          <w:rFonts w:asciiTheme="minorHAnsi" w:hAnsiTheme="minorHAnsi" w:cstheme="minorHAnsi"/>
          <w:color w:val="000000"/>
          <w:sz w:val="22"/>
          <w:szCs w:val="22"/>
        </w:rPr>
        <w:t>Easily mingle with any environment and hardworking nature.</w:t>
      </w:r>
    </w:p>
    <w:p w14:paraId="44BE09F0" w14:textId="77777777" w:rsidR="00C239A8" w:rsidRPr="009E1BBF" w:rsidRDefault="009E1BBF" w:rsidP="00F620E7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 have done almost 3 </w:t>
      </w:r>
      <w:r w:rsidR="00C239A8" w:rsidRPr="009E1BBF">
        <w:rPr>
          <w:rFonts w:asciiTheme="minorHAnsi" w:hAnsiTheme="minorHAnsi" w:cstheme="minorHAnsi"/>
          <w:color w:val="000000"/>
          <w:sz w:val="22"/>
          <w:szCs w:val="22"/>
        </w:rPr>
        <w:t>projects.</w:t>
      </w:r>
    </w:p>
    <w:p w14:paraId="49900431" w14:textId="77777777" w:rsidR="009D16E1" w:rsidRPr="009E1BBF" w:rsidRDefault="009D16E1" w:rsidP="00F620E7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2"/>
          <w:szCs w:val="22"/>
        </w:rPr>
      </w:pPr>
      <w:r w:rsidRPr="009E1BB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Provide maintenance and upgrades to the applications.</w:t>
      </w:r>
    </w:p>
    <w:p w14:paraId="34FDBAFF" w14:textId="77777777" w:rsidR="009D16E1" w:rsidRPr="009E1BBF" w:rsidRDefault="009D16E1" w:rsidP="00F620E7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2"/>
          <w:szCs w:val="22"/>
        </w:rPr>
      </w:pPr>
      <w:r w:rsidRPr="009E1BB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 experience on SMS and Payment </w:t>
      </w:r>
      <w:r w:rsidR="00653B90" w:rsidRPr="009E1BB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gateway</w:t>
      </w:r>
      <w:r w:rsidRPr="009E1BB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Integration.</w:t>
      </w:r>
    </w:p>
    <w:p w14:paraId="04FB9165" w14:textId="77777777" w:rsidR="009E1BBF" w:rsidRPr="009E1BBF" w:rsidRDefault="009E1BBF" w:rsidP="00F620E7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 am doing a project on my own based on schools.</w:t>
      </w:r>
    </w:p>
    <w:p w14:paraId="6AAAE197" w14:textId="77777777" w:rsidR="002066EE" w:rsidRPr="009E1BBF" w:rsidRDefault="002066EE" w:rsidP="003F5B4D">
      <w:p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2"/>
          <w:szCs w:val="22"/>
        </w:rPr>
      </w:pPr>
    </w:p>
    <w:p w14:paraId="389D49C1" w14:textId="77777777" w:rsidR="00F63B78" w:rsidRPr="009E1BBF" w:rsidRDefault="0085227E" w:rsidP="003D7229">
      <w:pPr>
        <w:contextualSpacing/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</w:pPr>
      <w:r w:rsidRPr="009E1BBF"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  <w:t>Work Experience</w:t>
      </w:r>
    </w:p>
    <w:p w14:paraId="05233A2C" w14:textId="77777777" w:rsidR="00E12ACE" w:rsidRPr="009E1BBF" w:rsidRDefault="00E12ACE" w:rsidP="003D7229">
      <w:pPr>
        <w:contextualSpacing/>
        <w:jc w:val="both"/>
        <w:rPr>
          <w:rFonts w:asciiTheme="minorHAnsi" w:hAnsiTheme="minorHAnsi" w:cstheme="minorHAnsi"/>
          <w:bCs/>
          <w:caps/>
          <w:sz w:val="22"/>
          <w:szCs w:val="22"/>
          <w:lang w:eastAsia="ar-SA"/>
        </w:rPr>
      </w:pPr>
      <w:r w:rsidRPr="009E1BBF">
        <w:rPr>
          <w:rFonts w:asciiTheme="minorHAnsi" w:hAnsiTheme="minorHAnsi" w:cstheme="minorHAnsi"/>
          <w:bCs/>
          <w:caps/>
          <w:sz w:val="22"/>
          <w:szCs w:val="22"/>
          <w:lang w:eastAsia="ar-SA"/>
        </w:rPr>
        <w:tab/>
      </w:r>
      <w:r w:rsidRPr="009E1BBF">
        <w:rPr>
          <w:rFonts w:asciiTheme="minorHAnsi" w:hAnsiTheme="minorHAnsi" w:cstheme="minorHAnsi"/>
          <w:bCs/>
          <w:caps/>
          <w:sz w:val="22"/>
          <w:szCs w:val="22"/>
          <w:lang w:eastAsia="ar-SA"/>
        </w:rPr>
        <w:tab/>
      </w:r>
    </w:p>
    <w:p w14:paraId="337B6148" w14:textId="794730F3" w:rsidR="00DC00BE" w:rsidRPr="004E5D8A" w:rsidRDefault="00DC00BE" w:rsidP="009E1BB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  <w:caps/>
          <w:sz w:val="22"/>
          <w:szCs w:val="22"/>
          <w:lang w:eastAsia="ar-SA"/>
        </w:rPr>
      </w:pP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>Worked in “</w:t>
      </w:r>
      <w:r w:rsidR="004E5D8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KEYAAN IT SOLUTIONS </w:t>
      </w:r>
      <w:r w:rsidR="004E5D8A" w:rsidRPr="009E1BBF">
        <w:rPr>
          <w:rFonts w:asciiTheme="minorHAnsi" w:hAnsiTheme="minorHAnsi" w:cstheme="minorHAnsi"/>
          <w:b/>
          <w:bCs/>
          <w:color w:val="000000"/>
          <w:sz w:val="22"/>
          <w:szCs w:val="22"/>
        </w:rPr>
        <w:t>PVT LTD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” Form </w:t>
      </w:r>
      <w:r w:rsidR="00EF55F7">
        <w:rPr>
          <w:rFonts w:asciiTheme="minorHAnsi" w:hAnsiTheme="minorHAnsi" w:cstheme="minorHAnsi"/>
          <w:bCs/>
          <w:sz w:val="22"/>
          <w:szCs w:val="22"/>
          <w:lang w:eastAsia="ar-SA"/>
        </w:rPr>
        <w:t>28</w:t>
      </w:r>
      <w:r w:rsidR="004E5D8A">
        <w:rPr>
          <w:rFonts w:asciiTheme="minorHAnsi" w:hAnsiTheme="minorHAnsi" w:cstheme="minorHAnsi"/>
          <w:bCs/>
          <w:sz w:val="22"/>
          <w:szCs w:val="22"/>
          <w:vertAlign w:val="superscript"/>
          <w:lang w:eastAsia="ar-SA"/>
        </w:rPr>
        <w:t>t</w:t>
      </w:r>
      <w:r w:rsidR="00EF55F7">
        <w:rPr>
          <w:rFonts w:asciiTheme="minorHAnsi" w:hAnsiTheme="minorHAnsi" w:cstheme="minorHAnsi"/>
          <w:bCs/>
          <w:sz w:val="22"/>
          <w:szCs w:val="22"/>
          <w:vertAlign w:val="superscript"/>
          <w:lang w:eastAsia="ar-SA"/>
        </w:rPr>
        <w:t>h</w:t>
      </w:r>
      <w:r w:rsidR="0072526C"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</w:t>
      </w:r>
      <w:r w:rsidR="00EF55F7">
        <w:rPr>
          <w:rFonts w:asciiTheme="minorHAnsi" w:hAnsiTheme="minorHAnsi" w:cstheme="minorHAnsi"/>
          <w:bCs/>
          <w:sz w:val="22"/>
          <w:szCs w:val="22"/>
          <w:lang w:eastAsia="ar-SA"/>
        </w:rPr>
        <w:t>Jan</w:t>
      </w:r>
      <w:r w:rsidR="004E5D8A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</w:t>
      </w:r>
      <w:r w:rsidR="0072526C"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>201</w:t>
      </w:r>
      <w:r w:rsidR="004E5D8A">
        <w:rPr>
          <w:rFonts w:asciiTheme="minorHAnsi" w:hAnsiTheme="minorHAnsi" w:cstheme="minorHAnsi"/>
          <w:bCs/>
          <w:sz w:val="22"/>
          <w:szCs w:val="22"/>
          <w:lang w:eastAsia="ar-SA"/>
        </w:rPr>
        <w:t>9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</w:t>
      </w:r>
      <w:r w:rsidRPr="004E5D8A">
        <w:rPr>
          <w:rFonts w:asciiTheme="minorHAnsi" w:hAnsiTheme="minorHAnsi" w:cstheme="minorHAnsi"/>
          <w:b/>
          <w:sz w:val="22"/>
          <w:szCs w:val="22"/>
          <w:lang w:eastAsia="ar-SA"/>
        </w:rPr>
        <w:t>to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</w:t>
      </w:r>
      <w:r w:rsidR="00EF55F7">
        <w:rPr>
          <w:rFonts w:asciiTheme="minorHAnsi" w:hAnsiTheme="minorHAnsi" w:cstheme="minorHAnsi"/>
          <w:bCs/>
          <w:sz w:val="22"/>
          <w:szCs w:val="22"/>
          <w:lang w:eastAsia="ar-SA"/>
        </w:rPr>
        <w:t>28</w:t>
      </w:r>
      <w:r w:rsidRPr="009E1BBF">
        <w:rPr>
          <w:rFonts w:asciiTheme="minorHAnsi" w:hAnsiTheme="minorHAnsi" w:cstheme="minorHAnsi"/>
          <w:bCs/>
          <w:sz w:val="22"/>
          <w:szCs w:val="22"/>
          <w:vertAlign w:val="superscript"/>
          <w:lang w:eastAsia="ar-SA"/>
        </w:rPr>
        <w:t>th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</w:t>
      </w:r>
      <w:r w:rsidR="004E5D8A">
        <w:rPr>
          <w:rFonts w:asciiTheme="minorHAnsi" w:hAnsiTheme="minorHAnsi" w:cstheme="minorHAnsi"/>
          <w:bCs/>
          <w:sz w:val="22"/>
          <w:szCs w:val="22"/>
          <w:lang w:eastAsia="ar-SA"/>
        </w:rPr>
        <w:t>Nov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201</w:t>
      </w:r>
      <w:r w:rsidR="0072526C"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>9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and designation is “Web Developer”.</w:t>
      </w:r>
    </w:p>
    <w:p w14:paraId="29A76DA5" w14:textId="06F9D7C7" w:rsidR="004E5D8A" w:rsidRPr="004E5D8A" w:rsidRDefault="004E5D8A" w:rsidP="004E5D8A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  <w:caps/>
          <w:sz w:val="22"/>
          <w:szCs w:val="22"/>
          <w:lang w:eastAsia="ar-SA"/>
        </w:rPr>
      </w:pP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>Worked in “</w:t>
      </w:r>
      <w:r w:rsidRPr="009E1BBF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 LOTUS SOFTWARE SOLUTIONS PVT LTD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>” Form 14</w:t>
      </w:r>
      <w:r w:rsidRPr="009E1BBF">
        <w:rPr>
          <w:rFonts w:asciiTheme="minorHAnsi" w:hAnsiTheme="minorHAnsi" w:cstheme="minorHAnsi"/>
          <w:bCs/>
          <w:sz w:val="22"/>
          <w:szCs w:val="22"/>
          <w:vertAlign w:val="superscript"/>
          <w:lang w:eastAsia="ar-SA"/>
        </w:rPr>
        <w:t>th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Aug 2018 </w:t>
      </w:r>
      <w:r w:rsidRPr="004E5D8A">
        <w:rPr>
          <w:rFonts w:asciiTheme="minorHAnsi" w:hAnsiTheme="minorHAnsi" w:cstheme="minorHAnsi"/>
          <w:b/>
          <w:sz w:val="22"/>
          <w:szCs w:val="22"/>
          <w:lang w:eastAsia="ar-SA"/>
        </w:rPr>
        <w:t>to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21</w:t>
      </w:r>
      <w:r w:rsidRPr="009E1BBF">
        <w:rPr>
          <w:rFonts w:asciiTheme="minorHAnsi" w:hAnsiTheme="minorHAnsi" w:cstheme="minorHAnsi"/>
          <w:bCs/>
          <w:sz w:val="22"/>
          <w:szCs w:val="22"/>
          <w:vertAlign w:val="superscript"/>
          <w:lang w:eastAsia="ar-SA"/>
        </w:rPr>
        <w:t>th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Jan 2019 and designation is “Web Developer”.</w:t>
      </w:r>
    </w:p>
    <w:p w14:paraId="1F4FE2F2" w14:textId="211CCD48" w:rsidR="00DC00BE" w:rsidRPr="00EA2F83" w:rsidRDefault="00DC00BE" w:rsidP="009E1BB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  <w:caps/>
          <w:sz w:val="22"/>
          <w:szCs w:val="22"/>
          <w:lang w:eastAsia="ar-SA"/>
        </w:rPr>
      </w:pP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>Worked in “</w:t>
      </w:r>
      <w:r w:rsidR="004E5D8A" w:rsidRPr="009E1BBF">
        <w:rPr>
          <w:rFonts w:asciiTheme="minorHAnsi" w:hAnsiTheme="minorHAnsi" w:cstheme="minorHAnsi"/>
          <w:b/>
          <w:sz w:val="22"/>
          <w:szCs w:val="22"/>
          <w:lang w:eastAsia="ar-SA"/>
        </w:rPr>
        <w:t>KRISH RADIANT SOLUTIONS PVT LTD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>” Form 2</w:t>
      </w:r>
      <w:r w:rsidRPr="009E1BBF">
        <w:rPr>
          <w:rFonts w:asciiTheme="minorHAnsi" w:hAnsiTheme="minorHAnsi" w:cstheme="minorHAnsi"/>
          <w:bCs/>
          <w:sz w:val="22"/>
          <w:szCs w:val="22"/>
          <w:vertAlign w:val="superscript"/>
          <w:lang w:eastAsia="ar-SA"/>
        </w:rPr>
        <w:t>nd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Jan 2016 </w:t>
      </w:r>
      <w:r w:rsidRPr="004E5D8A">
        <w:rPr>
          <w:rFonts w:asciiTheme="minorHAnsi" w:hAnsiTheme="minorHAnsi" w:cstheme="minorHAnsi"/>
          <w:b/>
          <w:sz w:val="22"/>
          <w:szCs w:val="22"/>
          <w:lang w:eastAsia="ar-SA"/>
        </w:rPr>
        <w:t>to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10</w:t>
      </w:r>
      <w:r w:rsidRPr="009E1BBF">
        <w:rPr>
          <w:rFonts w:asciiTheme="minorHAnsi" w:hAnsiTheme="minorHAnsi" w:cstheme="minorHAnsi"/>
          <w:bCs/>
          <w:sz w:val="22"/>
          <w:szCs w:val="22"/>
          <w:vertAlign w:val="superscript"/>
          <w:lang w:eastAsia="ar-SA"/>
        </w:rPr>
        <w:t>th</w:t>
      </w:r>
      <w:r w:rsidRPr="009E1BB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Jan 2017 and designation is “UI Developer and Web Developer”.</w:t>
      </w:r>
    </w:p>
    <w:p w14:paraId="0930D90A" w14:textId="02860AE1" w:rsidR="00EA2F83" w:rsidRPr="009E1BBF" w:rsidRDefault="00EA2F83" w:rsidP="009E1BB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  <w:caps/>
          <w:sz w:val="22"/>
          <w:szCs w:val="22"/>
          <w:lang w:eastAsia="ar-SA"/>
        </w:rPr>
      </w:pPr>
      <w:r>
        <w:rPr>
          <w:rFonts w:asciiTheme="minorHAnsi" w:hAnsiTheme="minorHAnsi" w:cstheme="minorHAnsi"/>
          <w:bCs/>
          <w:sz w:val="22"/>
          <w:szCs w:val="22"/>
          <w:lang w:eastAsia="ar-SA"/>
        </w:rPr>
        <w:t>Working as Freelancer</w:t>
      </w:r>
    </w:p>
    <w:p w14:paraId="56C224F2" w14:textId="77777777" w:rsidR="002066EE" w:rsidRDefault="002066EE" w:rsidP="002066EE">
      <w:pPr>
        <w:ind w:left="720"/>
        <w:contextualSpacing/>
        <w:jc w:val="both"/>
        <w:rPr>
          <w:rFonts w:asciiTheme="minorHAnsi" w:hAnsiTheme="minorHAnsi" w:cstheme="minorHAnsi"/>
          <w:bCs/>
          <w:caps/>
          <w:sz w:val="22"/>
          <w:szCs w:val="22"/>
          <w:lang w:eastAsia="ar-SA"/>
        </w:rPr>
      </w:pPr>
    </w:p>
    <w:p w14:paraId="7110393E" w14:textId="77777777" w:rsidR="006719DF" w:rsidRPr="009E1BBF" w:rsidRDefault="00E12ACE" w:rsidP="00872E19">
      <w:pPr>
        <w:contextualSpacing/>
        <w:jc w:val="both"/>
        <w:rPr>
          <w:rFonts w:asciiTheme="minorHAnsi" w:hAnsiTheme="minorHAnsi" w:cstheme="minorHAnsi"/>
          <w:bCs/>
          <w:caps/>
          <w:sz w:val="22"/>
          <w:szCs w:val="22"/>
          <w:lang w:eastAsia="ar-SA"/>
        </w:rPr>
      </w:pPr>
      <w:r w:rsidRPr="009E1BBF">
        <w:rPr>
          <w:rFonts w:asciiTheme="minorHAnsi" w:hAnsiTheme="minorHAnsi" w:cstheme="minorHAnsi"/>
          <w:bCs/>
          <w:caps/>
          <w:sz w:val="22"/>
          <w:szCs w:val="22"/>
          <w:lang w:eastAsia="ar-SA"/>
        </w:rPr>
        <w:t xml:space="preserve"> </w:t>
      </w:r>
    </w:p>
    <w:p w14:paraId="1670FDDB" w14:textId="77777777" w:rsidR="005E4923" w:rsidRPr="009E1BBF" w:rsidRDefault="005E4923" w:rsidP="00872E19">
      <w:pPr>
        <w:contextualSpacing/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</w:pPr>
      <w:r w:rsidRPr="009E1BBF"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  <w:t>Technical Skills</w:t>
      </w:r>
    </w:p>
    <w:p w14:paraId="07C777A1" w14:textId="77777777" w:rsidR="0074740F" w:rsidRPr="009E1BBF" w:rsidRDefault="0069728B" w:rsidP="009E1BBF">
      <w:pPr>
        <w:tabs>
          <w:tab w:val="left" w:pos="2875"/>
        </w:tabs>
        <w:spacing w:before="120"/>
        <w:ind w:left="3450" w:hanging="3450"/>
        <w:jc w:val="both"/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 xml:space="preserve">Programming Languages    </w:t>
      </w:r>
      <w:r w:rsidRPr="009E1BBF">
        <w:rPr>
          <w:rFonts w:asciiTheme="minorHAnsi" w:hAnsiTheme="minorHAnsi" w:cstheme="minorHAnsi"/>
          <w:sz w:val="22"/>
          <w:szCs w:val="22"/>
        </w:rPr>
        <w:tab/>
        <w:t>:</w:t>
      </w:r>
      <w:r w:rsidR="006D4ECA" w:rsidRPr="009E1BBF">
        <w:rPr>
          <w:rFonts w:asciiTheme="minorHAnsi" w:hAnsiTheme="minorHAnsi" w:cstheme="minorHAnsi"/>
          <w:sz w:val="22"/>
          <w:szCs w:val="22"/>
        </w:rPr>
        <w:t xml:space="preserve"> </w:t>
      </w:r>
      <w:r w:rsidR="007955ED" w:rsidRPr="009E1BBF">
        <w:rPr>
          <w:rFonts w:asciiTheme="minorHAnsi" w:hAnsiTheme="minorHAnsi" w:cstheme="minorHAnsi"/>
          <w:sz w:val="22"/>
          <w:szCs w:val="22"/>
        </w:rPr>
        <w:tab/>
      </w:r>
      <w:r w:rsidR="006D4ECA" w:rsidRPr="009E1BBF">
        <w:rPr>
          <w:rFonts w:asciiTheme="minorHAnsi" w:hAnsiTheme="minorHAnsi" w:cstheme="minorHAnsi"/>
          <w:sz w:val="22"/>
          <w:szCs w:val="22"/>
        </w:rPr>
        <w:t>Core PHP</w:t>
      </w:r>
      <w:r w:rsidR="0058221B" w:rsidRPr="009E1BBF">
        <w:rPr>
          <w:rFonts w:asciiTheme="minorHAnsi" w:hAnsiTheme="minorHAnsi" w:cstheme="minorHAnsi"/>
          <w:sz w:val="22"/>
          <w:szCs w:val="22"/>
        </w:rPr>
        <w:t>.</w:t>
      </w:r>
    </w:p>
    <w:p w14:paraId="0A451064" w14:textId="58CA30DB" w:rsidR="00EF5A33" w:rsidRPr="009E1BBF" w:rsidRDefault="00675810" w:rsidP="00376B29">
      <w:pPr>
        <w:tabs>
          <w:tab w:val="left" w:pos="2875"/>
        </w:tabs>
        <w:spacing w:before="120"/>
        <w:ind w:left="3450" w:hanging="3450"/>
        <w:jc w:val="both"/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Client-Side</w:t>
      </w:r>
      <w:r w:rsidR="004B5B95" w:rsidRPr="009E1BBF">
        <w:rPr>
          <w:rFonts w:asciiTheme="minorHAnsi" w:hAnsiTheme="minorHAnsi" w:cstheme="minorHAnsi"/>
          <w:sz w:val="22"/>
          <w:szCs w:val="22"/>
        </w:rPr>
        <w:t xml:space="preserve"> Technologies</w:t>
      </w:r>
      <w:r w:rsidR="00EF5A33" w:rsidRPr="009E1BBF">
        <w:rPr>
          <w:rFonts w:asciiTheme="minorHAnsi" w:hAnsiTheme="minorHAnsi" w:cstheme="minorHAnsi"/>
          <w:sz w:val="22"/>
          <w:szCs w:val="22"/>
        </w:rPr>
        <w:tab/>
        <w:t>:</w:t>
      </w:r>
      <w:r w:rsidR="00A44FAF" w:rsidRPr="009E1BBF">
        <w:rPr>
          <w:rFonts w:asciiTheme="minorHAnsi" w:hAnsiTheme="minorHAnsi" w:cstheme="minorHAnsi"/>
          <w:sz w:val="22"/>
          <w:szCs w:val="22"/>
        </w:rPr>
        <w:t xml:space="preserve"> </w:t>
      </w:r>
      <w:r w:rsidR="007955ED" w:rsidRPr="009E1BBF">
        <w:rPr>
          <w:rFonts w:asciiTheme="minorHAnsi" w:hAnsiTheme="minorHAnsi" w:cstheme="minorHAnsi"/>
          <w:sz w:val="22"/>
          <w:szCs w:val="22"/>
        </w:rPr>
        <w:tab/>
      </w:r>
      <w:r w:rsidR="0010517A" w:rsidRPr="009E1BBF">
        <w:rPr>
          <w:rFonts w:asciiTheme="minorHAnsi" w:hAnsiTheme="minorHAnsi" w:cstheme="minorHAnsi"/>
          <w:sz w:val="22"/>
          <w:szCs w:val="22"/>
        </w:rPr>
        <w:t>HTML,</w:t>
      </w:r>
      <w:r w:rsidR="00EE33EE" w:rsidRPr="009E1BBF">
        <w:rPr>
          <w:rFonts w:asciiTheme="minorHAnsi" w:hAnsiTheme="minorHAnsi" w:cstheme="minorHAnsi"/>
          <w:sz w:val="22"/>
          <w:szCs w:val="22"/>
        </w:rPr>
        <w:t xml:space="preserve"> </w:t>
      </w:r>
      <w:r w:rsidR="0010517A" w:rsidRPr="009E1BBF">
        <w:rPr>
          <w:rFonts w:asciiTheme="minorHAnsi" w:hAnsiTheme="minorHAnsi" w:cstheme="minorHAnsi"/>
          <w:sz w:val="22"/>
          <w:szCs w:val="22"/>
        </w:rPr>
        <w:t>CSS,</w:t>
      </w:r>
      <w:r w:rsidR="00EE33EE" w:rsidRPr="009E1BBF">
        <w:rPr>
          <w:rFonts w:asciiTheme="minorHAnsi" w:hAnsiTheme="minorHAnsi" w:cstheme="minorHAnsi"/>
          <w:sz w:val="22"/>
          <w:szCs w:val="22"/>
        </w:rPr>
        <w:t xml:space="preserve"> </w:t>
      </w:r>
      <w:r w:rsidR="00A024D4" w:rsidRPr="009E1BBF">
        <w:rPr>
          <w:rFonts w:asciiTheme="minorHAnsi" w:hAnsiTheme="minorHAnsi" w:cstheme="minorHAnsi"/>
          <w:sz w:val="22"/>
          <w:szCs w:val="22"/>
        </w:rPr>
        <w:t>Java</w:t>
      </w:r>
      <w:r w:rsidR="00A44FAF" w:rsidRPr="009E1BBF">
        <w:rPr>
          <w:rFonts w:asciiTheme="minorHAnsi" w:hAnsiTheme="minorHAnsi" w:cstheme="minorHAnsi"/>
          <w:sz w:val="22"/>
          <w:szCs w:val="22"/>
        </w:rPr>
        <w:t xml:space="preserve"> Script,</w:t>
      </w:r>
      <w:r w:rsidR="002405D9" w:rsidRPr="009E1BBF">
        <w:rPr>
          <w:rFonts w:asciiTheme="minorHAnsi" w:hAnsiTheme="minorHAnsi" w:cstheme="minorHAnsi"/>
          <w:sz w:val="22"/>
          <w:szCs w:val="22"/>
        </w:rPr>
        <w:t xml:space="preserve"> AJAX,</w:t>
      </w:r>
      <w:r w:rsidR="00EE33EE" w:rsidRPr="009E1BBF">
        <w:rPr>
          <w:rFonts w:asciiTheme="minorHAnsi" w:hAnsiTheme="minorHAnsi" w:cstheme="minorHAnsi"/>
          <w:sz w:val="22"/>
          <w:szCs w:val="22"/>
        </w:rPr>
        <w:t xml:space="preserve"> j</w:t>
      </w:r>
      <w:r w:rsidR="00A44FAF" w:rsidRPr="009E1BBF">
        <w:rPr>
          <w:rFonts w:asciiTheme="minorHAnsi" w:hAnsiTheme="minorHAnsi" w:cstheme="minorHAnsi"/>
          <w:sz w:val="22"/>
          <w:szCs w:val="22"/>
        </w:rPr>
        <w:t>Query</w:t>
      </w:r>
      <w:r w:rsidR="00BB465D" w:rsidRPr="009E1BBF">
        <w:rPr>
          <w:rFonts w:asciiTheme="minorHAnsi" w:hAnsiTheme="minorHAnsi" w:cstheme="minorHAnsi"/>
          <w:sz w:val="22"/>
          <w:szCs w:val="22"/>
        </w:rPr>
        <w:t>,</w:t>
      </w:r>
      <w:r w:rsidR="00D63FA2" w:rsidRPr="009E1BBF">
        <w:rPr>
          <w:rFonts w:asciiTheme="minorHAnsi" w:hAnsiTheme="minorHAnsi" w:cstheme="minorHAnsi"/>
          <w:sz w:val="22"/>
          <w:szCs w:val="22"/>
        </w:rPr>
        <w:t xml:space="preserve"> </w:t>
      </w:r>
      <w:r w:rsidR="00BB465D" w:rsidRPr="009E1BBF">
        <w:rPr>
          <w:rFonts w:asciiTheme="minorHAnsi" w:hAnsiTheme="minorHAnsi" w:cstheme="minorHAnsi"/>
          <w:sz w:val="22"/>
          <w:szCs w:val="22"/>
        </w:rPr>
        <w:t>JSON</w:t>
      </w:r>
      <w:r w:rsidR="00B842B5" w:rsidRPr="009E1BBF">
        <w:rPr>
          <w:rFonts w:asciiTheme="minorHAnsi" w:hAnsiTheme="minorHAnsi" w:cstheme="minorHAnsi"/>
          <w:sz w:val="22"/>
          <w:szCs w:val="22"/>
        </w:rPr>
        <w:t>.</w:t>
      </w:r>
    </w:p>
    <w:p w14:paraId="169288F3" w14:textId="7D849EE9" w:rsidR="008F4F16" w:rsidRPr="009E1BBF" w:rsidRDefault="0010517A" w:rsidP="00376B29">
      <w:pPr>
        <w:tabs>
          <w:tab w:val="left" w:pos="2875"/>
        </w:tabs>
        <w:spacing w:before="120"/>
        <w:ind w:left="3450" w:hanging="3450"/>
        <w:jc w:val="both"/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Frameworks</w:t>
      </w:r>
      <w:r w:rsidR="008F4F16" w:rsidRPr="009E1BBF">
        <w:rPr>
          <w:rFonts w:asciiTheme="minorHAnsi" w:hAnsiTheme="minorHAnsi" w:cstheme="minorHAnsi"/>
          <w:sz w:val="22"/>
          <w:szCs w:val="22"/>
        </w:rPr>
        <w:tab/>
        <w:t>:</w:t>
      </w:r>
      <w:r w:rsidRPr="009E1BBF">
        <w:rPr>
          <w:rFonts w:asciiTheme="minorHAnsi" w:hAnsiTheme="minorHAnsi" w:cstheme="minorHAnsi"/>
          <w:sz w:val="22"/>
          <w:szCs w:val="22"/>
        </w:rPr>
        <w:t xml:space="preserve"> </w:t>
      </w:r>
      <w:r w:rsidR="007955ED" w:rsidRPr="009E1BBF">
        <w:rPr>
          <w:rFonts w:asciiTheme="minorHAnsi" w:hAnsiTheme="minorHAnsi" w:cstheme="minorHAnsi"/>
          <w:sz w:val="22"/>
          <w:szCs w:val="22"/>
        </w:rPr>
        <w:tab/>
      </w:r>
      <w:r w:rsidR="00581F1F" w:rsidRPr="009E1BBF">
        <w:rPr>
          <w:rFonts w:asciiTheme="minorHAnsi" w:hAnsiTheme="minorHAnsi" w:cstheme="minorHAnsi"/>
          <w:sz w:val="22"/>
          <w:szCs w:val="22"/>
        </w:rPr>
        <w:t>Bootstrap,</w:t>
      </w:r>
      <w:r w:rsidR="00680C4F" w:rsidRPr="009E1BB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D0554" w:rsidRPr="009E1BBF">
        <w:rPr>
          <w:rFonts w:asciiTheme="minorHAnsi" w:hAnsiTheme="minorHAnsi" w:cstheme="minorHAnsi"/>
          <w:sz w:val="22"/>
          <w:szCs w:val="22"/>
        </w:rPr>
        <w:t>Code</w:t>
      </w:r>
      <w:r w:rsidR="007D0554">
        <w:rPr>
          <w:rFonts w:asciiTheme="minorHAnsi" w:hAnsiTheme="minorHAnsi" w:cstheme="minorHAnsi"/>
          <w:sz w:val="22"/>
          <w:szCs w:val="22"/>
        </w:rPr>
        <w:t>i</w:t>
      </w:r>
      <w:r w:rsidR="007D0554" w:rsidRPr="009E1BBF">
        <w:rPr>
          <w:rFonts w:asciiTheme="minorHAnsi" w:hAnsiTheme="minorHAnsi" w:cstheme="minorHAnsi"/>
          <w:sz w:val="22"/>
          <w:szCs w:val="22"/>
        </w:rPr>
        <w:t>gniter</w:t>
      </w:r>
      <w:proofErr w:type="spellEnd"/>
      <w:r w:rsidR="00BE686A">
        <w:rPr>
          <w:rFonts w:asciiTheme="minorHAnsi" w:hAnsiTheme="minorHAnsi" w:cstheme="minorHAnsi"/>
          <w:sz w:val="22"/>
          <w:szCs w:val="22"/>
        </w:rPr>
        <w:t xml:space="preserve">, </w:t>
      </w:r>
      <w:r w:rsidR="00362F16">
        <w:rPr>
          <w:rFonts w:asciiTheme="minorHAnsi" w:hAnsiTheme="minorHAnsi" w:cstheme="minorHAnsi"/>
          <w:sz w:val="22"/>
          <w:szCs w:val="22"/>
        </w:rPr>
        <w:t>Laravel</w:t>
      </w:r>
      <w:r w:rsidR="00A63929" w:rsidRPr="009E1BBF">
        <w:rPr>
          <w:rFonts w:asciiTheme="minorHAnsi" w:hAnsiTheme="minorHAnsi" w:cstheme="minorHAnsi"/>
          <w:sz w:val="22"/>
          <w:szCs w:val="22"/>
        </w:rPr>
        <w:t>.</w:t>
      </w:r>
    </w:p>
    <w:p w14:paraId="0E9C83BC" w14:textId="59D5920F" w:rsidR="009A0B80" w:rsidRPr="009E1BBF" w:rsidRDefault="0069728B" w:rsidP="009A0B80">
      <w:pPr>
        <w:tabs>
          <w:tab w:val="left" w:pos="2875"/>
        </w:tabs>
        <w:spacing w:before="120"/>
        <w:ind w:left="3450" w:hanging="3450"/>
        <w:jc w:val="both"/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Database</w:t>
      </w:r>
      <w:r w:rsidRPr="009E1BBF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7955ED" w:rsidRPr="009E1BBF">
        <w:rPr>
          <w:rFonts w:asciiTheme="minorHAnsi" w:hAnsiTheme="minorHAnsi" w:cstheme="minorHAnsi"/>
          <w:sz w:val="22"/>
          <w:szCs w:val="22"/>
        </w:rPr>
        <w:tab/>
      </w:r>
      <w:r w:rsidR="00362F16" w:rsidRPr="009E1BBF">
        <w:rPr>
          <w:rFonts w:asciiTheme="minorHAnsi" w:hAnsiTheme="minorHAnsi" w:cstheme="minorHAnsi"/>
          <w:sz w:val="22"/>
          <w:szCs w:val="22"/>
        </w:rPr>
        <w:t>MySQL</w:t>
      </w:r>
      <w:r w:rsidR="00DC00BE" w:rsidRPr="009E1BBF">
        <w:rPr>
          <w:rFonts w:asciiTheme="minorHAnsi" w:hAnsiTheme="minorHAnsi" w:cstheme="minorHAnsi"/>
          <w:sz w:val="22"/>
          <w:szCs w:val="22"/>
        </w:rPr>
        <w:t xml:space="preserve">, </w:t>
      </w:r>
      <w:r w:rsidR="007C32C3" w:rsidRPr="009E1BBF">
        <w:rPr>
          <w:rFonts w:asciiTheme="minorHAnsi" w:hAnsiTheme="minorHAnsi" w:cstheme="minorHAnsi"/>
          <w:sz w:val="22"/>
          <w:szCs w:val="22"/>
        </w:rPr>
        <w:t>SQL</w:t>
      </w:r>
      <w:r w:rsidR="0010517A" w:rsidRPr="009E1BBF">
        <w:rPr>
          <w:rFonts w:asciiTheme="minorHAnsi" w:hAnsiTheme="minorHAnsi" w:cstheme="minorHAnsi"/>
          <w:sz w:val="22"/>
          <w:szCs w:val="22"/>
        </w:rPr>
        <w:t>.</w:t>
      </w:r>
    </w:p>
    <w:p w14:paraId="25767247" w14:textId="77777777" w:rsidR="00EF5A33" w:rsidRPr="009E1BBF" w:rsidRDefault="00EF5A33" w:rsidP="00376B29">
      <w:pPr>
        <w:tabs>
          <w:tab w:val="left" w:pos="2875"/>
        </w:tabs>
        <w:spacing w:before="120"/>
        <w:ind w:left="3450" w:hanging="3450"/>
        <w:jc w:val="both"/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Web</w:t>
      </w:r>
      <w:r w:rsidR="00802066" w:rsidRPr="009E1BBF">
        <w:rPr>
          <w:rFonts w:asciiTheme="minorHAnsi" w:hAnsiTheme="minorHAnsi" w:cstheme="minorHAnsi"/>
          <w:sz w:val="22"/>
          <w:szCs w:val="22"/>
        </w:rPr>
        <w:t>/App</w:t>
      </w:r>
      <w:r w:rsidRPr="009E1BBF">
        <w:rPr>
          <w:rFonts w:asciiTheme="minorHAnsi" w:hAnsiTheme="minorHAnsi" w:cstheme="minorHAnsi"/>
          <w:sz w:val="22"/>
          <w:szCs w:val="22"/>
        </w:rPr>
        <w:t xml:space="preserve"> Server</w:t>
      </w:r>
      <w:r w:rsidRPr="009E1BBF">
        <w:rPr>
          <w:rFonts w:asciiTheme="minorHAnsi" w:hAnsiTheme="minorHAnsi" w:cstheme="minorHAnsi"/>
          <w:sz w:val="22"/>
          <w:szCs w:val="22"/>
        </w:rPr>
        <w:tab/>
        <w:t>:</w:t>
      </w:r>
      <w:r w:rsidR="006948B9" w:rsidRPr="009E1BBF">
        <w:rPr>
          <w:rFonts w:asciiTheme="minorHAnsi" w:hAnsiTheme="minorHAnsi" w:cstheme="minorHAnsi"/>
          <w:sz w:val="22"/>
          <w:szCs w:val="22"/>
        </w:rPr>
        <w:t xml:space="preserve"> </w:t>
      </w:r>
      <w:r w:rsidR="007955ED" w:rsidRPr="009E1BBF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58221B" w:rsidRPr="009E1BBF">
        <w:rPr>
          <w:rFonts w:asciiTheme="minorHAnsi" w:hAnsiTheme="minorHAnsi" w:cstheme="minorHAnsi"/>
          <w:sz w:val="22"/>
          <w:szCs w:val="22"/>
        </w:rPr>
        <w:t>Xamp</w:t>
      </w:r>
      <w:r w:rsidR="005C5A55" w:rsidRPr="009E1BBF">
        <w:rPr>
          <w:rFonts w:asciiTheme="minorHAnsi" w:hAnsiTheme="minorHAnsi" w:cstheme="minorHAnsi"/>
          <w:sz w:val="22"/>
          <w:szCs w:val="22"/>
        </w:rPr>
        <w:t>p</w:t>
      </w:r>
      <w:proofErr w:type="spellEnd"/>
      <w:r w:rsidR="0058221B" w:rsidRPr="009E1BBF">
        <w:rPr>
          <w:rFonts w:asciiTheme="minorHAnsi" w:hAnsiTheme="minorHAnsi" w:cstheme="minorHAnsi"/>
          <w:sz w:val="22"/>
          <w:szCs w:val="22"/>
        </w:rPr>
        <w:t>,</w:t>
      </w:r>
      <w:r w:rsidR="00EE33EE" w:rsidRPr="009E1BBF">
        <w:rPr>
          <w:rFonts w:asciiTheme="minorHAnsi" w:hAnsiTheme="minorHAnsi" w:cstheme="minorHAnsi"/>
          <w:sz w:val="22"/>
          <w:szCs w:val="22"/>
        </w:rPr>
        <w:t xml:space="preserve"> </w:t>
      </w:r>
      <w:r w:rsidR="0010517A" w:rsidRPr="009E1BBF">
        <w:rPr>
          <w:rFonts w:asciiTheme="minorHAnsi" w:hAnsiTheme="minorHAnsi" w:cstheme="minorHAnsi"/>
          <w:sz w:val="22"/>
          <w:szCs w:val="22"/>
        </w:rPr>
        <w:t>Wamp</w:t>
      </w:r>
      <w:r w:rsidR="008E33CC" w:rsidRPr="009E1BBF">
        <w:rPr>
          <w:rFonts w:asciiTheme="minorHAnsi" w:hAnsiTheme="minorHAnsi" w:cstheme="minorHAnsi"/>
          <w:sz w:val="22"/>
          <w:szCs w:val="22"/>
        </w:rPr>
        <w:t>, IIS</w:t>
      </w:r>
      <w:r w:rsidR="0058221B" w:rsidRPr="009E1BBF">
        <w:rPr>
          <w:rFonts w:asciiTheme="minorHAnsi" w:hAnsiTheme="minorHAnsi" w:cstheme="minorHAnsi"/>
          <w:sz w:val="22"/>
          <w:szCs w:val="22"/>
        </w:rPr>
        <w:t>.</w:t>
      </w:r>
    </w:p>
    <w:p w14:paraId="4C0AE35C" w14:textId="77777777" w:rsidR="00EB33FF" w:rsidRPr="009E1BBF" w:rsidRDefault="008600A6" w:rsidP="006D3D64">
      <w:pPr>
        <w:tabs>
          <w:tab w:val="left" w:pos="2875"/>
        </w:tabs>
        <w:spacing w:before="120"/>
        <w:ind w:left="3450" w:hanging="345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IDE</w:t>
      </w:r>
      <w:r w:rsidRPr="009E1BBF">
        <w:rPr>
          <w:rFonts w:asciiTheme="minorHAnsi" w:hAnsiTheme="minorHAnsi" w:cstheme="minorHAnsi"/>
          <w:sz w:val="22"/>
          <w:szCs w:val="22"/>
        </w:rPr>
        <w:tab/>
        <w:t>:</w:t>
      </w:r>
      <w:r w:rsidRPr="009E1BB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7955ED" w:rsidRPr="009E1BBF">
        <w:rPr>
          <w:rFonts w:asciiTheme="minorHAnsi" w:eastAsia="Calibri" w:hAnsiTheme="minorHAnsi" w:cstheme="minorHAnsi"/>
          <w:sz w:val="22"/>
          <w:szCs w:val="22"/>
        </w:rPr>
        <w:tab/>
      </w:r>
      <w:r w:rsidRPr="009E1BBF">
        <w:rPr>
          <w:rFonts w:asciiTheme="minorHAnsi" w:eastAsia="Calibri" w:hAnsiTheme="minorHAnsi" w:cstheme="minorHAnsi"/>
          <w:sz w:val="22"/>
          <w:szCs w:val="22"/>
        </w:rPr>
        <w:t>Brackets,</w:t>
      </w:r>
      <w:r w:rsidR="00EE33EE" w:rsidRPr="009E1BB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10517A" w:rsidRPr="009E1BBF">
        <w:rPr>
          <w:rFonts w:asciiTheme="minorHAnsi" w:eastAsia="Calibri" w:hAnsiTheme="minorHAnsi" w:cstheme="minorHAnsi"/>
          <w:sz w:val="22"/>
          <w:szCs w:val="22"/>
        </w:rPr>
        <w:t>Sublime</w:t>
      </w:r>
      <w:r w:rsidRPr="009E1BBF">
        <w:rPr>
          <w:rFonts w:asciiTheme="minorHAnsi" w:eastAsia="Calibri" w:hAnsiTheme="minorHAnsi" w:cstheme="minorHAnsi"/>
          <w:sz w:val="22"/>
          <w:szCs w:val="22"/>
        </w:rPr>
        <w:t>,</w:t>
      </w:r>
      <w:r w:rsidR="00EE33EE" w:rsidRPr="009E1BB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10517A" w:rsidRPr="009E1BBF">
        <w:rPr>
          <w:rFonts w:asciiTheme="minorHAnsi" w:eastAsia="Calibri" w:hAnsiTheme="minorHAnsi" w:cstheme="minorHAnsi"/>
          <w:sz w:val="22"/>
          <w:szCs w:val="22"/>
        </w:rPr>
        <w:t>Dreamweaver</w:t>
      </w:r>
      <w:r w:rsidR="00DC00BE" w:rsidRPr="009E1BBF">
        <w:rPr>
          <w:rFonts w:asciiTheme="minorHAnsi" w:eastAsia="Calibri" w:hAnsiTheme="minorHAnsi" w:cstheme="minorHAnsi"/>
          <w:sz w:val="22"/>
          <w:szCs w:val="22"/>
        </w:rPr>
        <w:t>, VS Code, P</w:t>
      </w:r>
      <w:r w:rsidR="003A4CA5">
        <w:rPr>
          <w:rFonts w:asciiTheme="minorHAnsi" w:eastAsia="Calibri" w:hAnsiTheme="minorHAnsi" w:cstheme="minorHAnsi"/>
          <w:sz w:val="22"/>
          <w:szCs w:val="22"/>
        </w:rPr>
        <w:t>HP</w:t>
      </w:r>
      <w:r w:rsidR="00DC00BE" w:rsidRPr="009E1BBF">
        <w:rPr>
          <w:rFonts w:asciiTheme="minorHAnsi" w:eastAsia="Calibri" w:hAnsiTheme="minorHAnsi" w:cstheme="minorHAnsi"/>
          <w:sz w:val="22"/>
          <w:szCs w:val="22"/>
        </w:rPr>
        <w:t xml:space="preserve"> Storm</w:t>
      </w:r>
      <w:r w:rsidR="00261F8E" w:rsidRPr="009E1BBF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58C12AE5" w14:textId="77777777" w:rsidR="009E1BBF" w:rsidRDefault="00261F8E" w:rsidP="0058221B">
      <w:pPr>
        <w:tabs>
          <w:tab w:val="left" w:pos="2875"/>
        </w:tabs>
        <w:spacing w:before="120"/>
        <w:ind w:left="3450" w:hanging="345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9E1BBF">
        <w:rPr>
          <w:rFonts w:asciiTheme="minorHAnsi" w:eastAsia="Calibri" w:hAnsiTheme="minorHAnsi" w:cstheme="minorHAnsi"/>
          <w:sz w:val="22"/>
          <w:szCs w:val="22"/>
        </w:rPr>
        <w:t xml:space="preserve">Operating System                   </w:t>
      </w:r>
      <w:r w:rsidR="009E1BBF">
        <w:rPr>
          <w:rFonts w:asciiTheme="minorHAnsi" w:eastAsia="Calibri" w:hAnsiTheme="minorHAnsi" w:cstheme="minorHAnsi"/>
          <w:sz w:val="22"/>
          <w:szCs w:val="22"/>
        </w:rPr>
        <w:t xml:space="preserve">  </w:t>
      </w:r>
      <w:r w:rsidR="009E1BBF">
        <w:rPr>
          <w:rFonts w:asciiTheme="minorHAnsi" w:eastAsia="Calibri" w:hAnsiTheme="minorHAnsi" w:cstheme="minorHAnsi"/>
          <w:sz w:val="22"/>
          <w:szCs w:val="22"/>
        </w:rPr>
        <w:tab/>
      </w:r>
      <w:r w:rsidRPr="009E1BBF">
        <w:rPr>
          <w:rFonts w:asciiTheme="minorHAnsi" w:eastAsia="Calibri" w:hAnsiTheme="minorHAnsi" w:cstheme="minorHAnsi"/>
          <w:sz w:val="22"/>
          <w:szCs w:val="22"/>
        </w:rPr>
        <w:t>:</w:t>
      </w:r>
      <w:r w:rsidR="00D3644C" w:rsidRPr="009E1BBF">
        <w:rPr>
          <w:rFonts w:asciiTheme="minorHAnsi" w:hAnsiTheme="minorHAnsi" w:cstheme="minorHAnsi"/>
          <w:sz w:val="22"/>
          <w:szCs w:val="22"/>
        </w:rPr>
        <w:t xml:space="preserve"> </w:t>
      </w:r>
      <w:r w:rsidR="007955ED" w:rsidRPr="009E1BBF">
        <w:rPr>
          <w:rFonts w:asciiTheme="minorHAnsi" w:hAnsiTheme="minorHAnsi" w:cstheme="minorHAnsi"/>
          <w:sz w:val="22"/>
          <w:szCs w:val="22"/>
        </w:rPr>
        <w:tab/>
      </w:r>
      <w:r w:rsidRPr="009E1BBF">
        <w:rPr>
          <w:rFonts w:asciiTheme="minorHAnsi" w:eastAsia="Calibri" w:hAnsiTheme="minorHAnsi" w:cstheme="minorHAnsi"/>
          <w:sz w:val="22"/>
          <w:szCs w:val="22"/>
        </w:rPr>
        <w:t>Windows</w:t>
      </w:r>
      <w:r w:rsidR="00FC6BA6" w:rsidRPr="009E1BBF">
        <w:rPr>
          <w:rFonts w:asciiTheme="minorHAnsi" w:eastAsia="Calibri" w:hAnsiTheme="minorHAnsi" w:cstheme="minorHAnsi"/>
          <w:sz w:val="22"/>
          <w:szCs w:val="22"/>
        </w:rPr>
        <w:t>, Linux</w:t>
      </w:r>
      <w:r w:rsidRPr="009E1BBF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262659B7" w14:textId="77777777" w:rsidR="00675810" w:rsidRDefault="00C23704" w:rsidP="0058221B">
      <w:pPr>
        <w:tabs>
          <w:tab w:val="left" w:pos="2875"/>
        </w:tabs>
        <w:spacing w:before="120"/>
        <w:ind w:left="3450" w:hanging="3450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Designing Tools</w:t>
      </w:r>
      <w:r>
        <w:rPr>
          <w:rFonts w:asciiTheme="minorHAnsi" w:eastAsia="Calibri" w:hAnsiTheme="minorHAnsi" w:cstheme="minorHAnsi"/>
          <w:sz w:val="22"/>
          <w:szCs w:val="22"/>
        </w:rPr>
        <w:tab/>
        <w:t>:</w:t>
      </w:r>
      <w:r>
        <w:rPr>
          <w:rFonts w:asciiTheme="minorHAnsi" w:eastAsia="Calibri" w:hAnsiTheme="minorHAnsi" w:cstheme="minorHAnsi"/>
          <w:sz w:val="22"/>
          <w:szCs w:val="22"/>
        </w:rPr>
        <w:tab/>
      </w:r>
      <w:r w:rsidR="008C192A">
        <w:rPr>
          <w:rFonts w:asciiTheme="minorHAnsi" w:eastAsia="Calibri" w:hAnsiTheme="minorHAnsi" w:cstheme="minorHAnsi"/>
          <w:sz w:val="22"/>
          <w:szCs w:val="22"/>
        </w:rPr>
        <w:t>Photoshop</w:t>
      </w:r>
      <w:r w:rsidR="009E1BBF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0597714E" w14:textId="0D05C75A" w:rsidR="008600A6" w:rsidRPr="009E1BBF" w:rsidRDefault="00675810" w:rsidP="0058221B">
      <w:pPr>
        <w:tabs>
          <w:tab w:val="left" w:pos="2875"/>
        </w:tabs>
        <w:spacing w:before="120"/>
        <w:ind w:left="3450" w:hanging="345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Other Tools</w:t>
      </w:r>
      <w:r>
        <w:rPr>
          <w:rFonts w:asciiTheme="minorHAnsi" w:eastAsia="Calibri" w:hAnsiTheme="minorHAnsi" w:cstheme="minorHAnsi"/>
          <w:sz w:val="22"/>
          <w:szCs w:val="22"/>
        </w:rPr>
        <w:tab/>
        <w:t>:</w:t>
      </w:r>
      <w:r>
        <w:rPr>
          <w:rFonts w:asciiTheme="minorHAnsi" w:eastAsia="Calibri" w:hAnsiTheme="minorHAnsi" w:cstheme="minorHAnsi"/>
          <w:sz w:val="22"/>
          <w:szCs w:val="22"/>
        </w:rPr>
        <w:tab/>
      </w:r>
      <w:r w:rsidR="00362F16">
        <w:rPr>
          <w:rFonts w:asciiTheme="minorHAnsi" w:eastAsia="Calibri" w:hAnsiTheme="minorHAnsi" w:cstheme="minorHAnsi"/>
          <w:sz w:val="22"/>
          <w:szCs w:val="22"/>
        </w:rPr>
        <w:t>GitHub.</w:t>
      </w:r>
      <w:r w:rsidR="008600A6" w:rsidRPr="009E1BBF">
        <w:rPr>
          <w:rFonts w:asciiTheme="minorHAnsi" w:hAnsiTheme="minorHAnsi" w:cstheme="minorHAnsi"/>
          <w:sz w:val="22"/>
          <w:szCs w:val="22"/>
        </w:rPr>
        <w:tab/>
      </w:r>
    </w:p>
    <w:p w14:paraId="1DE27635" w14:textId="77777777" w:rsidR="009E1BBF" w:rsidRDefault="009E1BBF" w:rsidP="00872E19">
      <w:pPr>
        <w:contextualSpacing/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</w:pPr>
    </w:p>
    <w:p w14:paraId="13DDA3ED" w14:textId="77777777" w:rsidR="002066EE" w:rsidRDefault="002066EE" w:rsidP="00872E19">
      <w:pPr>
        <w:contextualSpacing/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</w:pPr>
    </w:p>
    <w:p w14:paraId="38E67851" w14:textId="77777777" w:rsidR="002066EE" w:rsidRPr="009E1BBF" w:rsidRDefault="002066EE" w:rsidP="002066EE">
      <w:pPr>
        <w:contextualSpacing/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</w:pPr>
      <w:r w:rsidRPr="009E1BBF"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  <w:t>Educational Qualifiaction</w:t>
      </w:r>
      <w:bookmarkStart w:id="0" w:name="_GoBack"/>
      <w:bookmarkEnd w:id="0"/>
    </w:p>
    <w:p w14:paraId="7CA27E42" w14:textId="77777777" w:rsidR="002066EE" w:rsidRPr="009E1BBF" w:rsidRDefault="002066EE" w:rsidP="002066EE">
      <w:pPr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</w:pPr>
    </w:p>
    <w:p w14:paraId="00D2AB15" w14:textId="0ACFDC5B" w:rsidR="002066EE" w:rsidRPr="008B1EA5" w:rsidRDefault="002066EE" w:rsidP="002066EE">
      <w:pPr>
        <w:spacing w:line="276" w:lineRule="auto"/>
        <w:ind w:firstLine="426"/>
        <w:jc w:val="both"/>
        <w:rPr>
          <w:rFonts w:asciiTheme="minorHAnsi" w:hAnsiTheme="minorHAnsi" w:cstheme="minorHAnsi"/>
          <w:sz w:val="22"/>
          <w:szCs w:val="22"/>
        </w:rPr>
      </w:pPr>
      <w:r w:rsidRPr="008B1EA5">
        <w:rPr>
          <w:rFonts w:asciiTheme="minorHAnsi" w:hAnsiTheme="minorHAnsi" w:cstheme="minorHAnsi"/>
          <w:b/>
          <w:sz w:val="22"/>
          <w:szCs w:val="22"/>
        </w:rPr>
        <w:t xml:space="preserve">Degree </w:t>
      </w:r>
      <w:r w:rsidR="00675810" w:rsidRPr="008B1EA5">
        <w:rPr>
          <w:rFonts w:asciiTheme="minorHAnsi" w:hAnsiTheme="minorHAnsi" w:cstheme="minorHAnsi"/>
          <w:b/>
          <w:sz w:val="22"/>
          <w:szCs w:val="22"/>
        </w:rPr>
        <w:t>BSc</w:t>
      </w:r>
      <w:r w:rsidRPr="008B1EA5">
        <w:rPr>
          <w:rFonts w:asciiTheme="minorHAnsi" w:hAnsiTheme="minorHAnsi" w:cstheme="minorHAnsi"/>
          <w:sz w:val="22"/>
          <w:szCs w:val="22"/>
        </w:rPr>
        <w:t xml:space="preserve"> in the stream of </w:t>
      </w:r>
      <w:r w:rsidRPr="008B1EA5">
        <w:rPr>
          <w:rFonts w:asciiTheme="minorHAnsi" w:hAnsiTheme="minorHAnsi" w:cstheme="minorHAnsi"/>
          <w:b/>
          <w:sz w:val="22"/>
          <w:szCs w:val="22"/>
        </w:rPr>
        <w:t xml:space="preserve">Computers </w:t>
      </w:r>
      <w:r w:rsidRPr="008B1EA5">
        <w:rPr>
          <w:rFonts w:asciiTheme="minorHAnsi" w:hAnsiTheme="minorHAnsi" w:cstheme="minorHAnsi"/>
          <w:sz w:val="22"/>
          <w:szCs w:val="22"/>
        </w:rPr>
        <w:t>from “Acharya Nagarjuna University” (</w:t>
      </w:r>
      <w:r w:rsidRPr="008B1EA5">
        <w:rPr>
          <w:rFonts w:asciiTheme="minorHAnsi" w:hAnsiTheme="minorHAnsi" w:cstheme="minorHAnsi"/>
          <w:b/>
          <w:sz w:val="22"/>
          <w:szCs w:val="22"/>
        </w:rPr>
        <w:t>ANU</w:t>
      </w:r>
      <w:r w:rsidRPr="008B1EA5">
        <w:rPr>
          <w:rFonts w:asciiTheme="minorHAnsi" w:hAnsiTheme="minorHAnsi" w:cstheme="minorHAnsi"/>
          <w:sz w:val="22"/>
          <w:szCs w:val="22"/>
        </w:rPr>
        <w:t>) at Guntur (2014 - 17).</w:t>
      </w:r>
    </w:p>
    <w:p w14:paraId="2CF9F6E8" w14:textId="77777777" w:rsidR="002066EE" w:rsidRPr="009E1BBF" w:rsidRDefault="002066EE" w:rsidP="002066EE">
      <w:pPr>
        <w:spacing w:before="240" w:line="276" w:lineRule="auto"/>
        <w:ind w:left="426"/>
        <w:contextualSpacing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9E1BBF">
        <w:rPr>
          <w:rFonts w:asciiTheme="minorHAnsi" w:hAnsiTheme="minorHAnsi" w:cstheme="minorHAnsi"/>
          <w:b/>
          <w:bCs/>
          <w:sz w:val="22"/>
          <w:szCs w:val="22"/>
        </w:rPr>
        <w:t>Polytechnic</w:t>
      </w:r>
      <w:r w:rsidRPr="009E1BBF">
        <w:rPr>
          <w:rFonts w:asciiTheme="minorHAnsi" w:hAnsiTheme="minorHAnsi" w:cstheme="minorHAnsi"/>
          <w:sz w:val="22"/>
          <w:szCs w:val="22"/>
        </w:rPr>
        <w:t xml:space="preserve"> in the stream of </w:t>
      </w:r>
      <w:r w:rsidRPr="009E1BBF">
        <w:rPr>
          <w:rFonts w:asciiTheme="minorHAnsi" w:hAnsiTheme="minorHAnsi" w:cstheme="minorHAnsi"/>
          <w:b/>
          <w:bCs/>
          <w:sz w:val="22"/>
          <w:szCs w:val="22"/>
        </w:rPr>
        <w:t>Computers (CSE)</w:t>
      </w:r>
      <w:r w:rsidRPr="009E1BBF">
        <w:rPr>
          <w:rFonts w:asciiTheme="minorHAnsi" w:hAnsiTheme="minorHAnsi" w:cstheme="minorHAnsi"/>
          <w:sz w:val="22"/>
          <w:szCs w:val="22"/>
        </w:rPr>
        <w:t xml:space="preserve"> from “Newton’s Engineering College” (SBTET) (2011 - 14). </w:t>
      </w:r>
    </w:p>
    <w:p w14:paraId="3945C218" w14:textId="054C84F0" w:rsidR="002066EE" w:rsidRPr="00BE6089" w:rsidRDefault="002066EE" w:rsidP="00BE6089">
      <w:pPr>
        <w:ind w:firstLine="426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>10</w:t>
      </w:r>
      <w:r w:rsidRPr="009E1BBF">
        <w:rPr>
          <w:rFonts w:asciiTheme="minorHAnsi" w:hAnsiTheme="minorHAnsi" w:cstheme="minorHAnsi"/>
          <w:b/>
          <w:sz w:val="22"/>
          <w:szCs w:val="22"/>
          <w:vertAlign w:val="superscript"/>
        </w:rPr>
        <w:t>th</w:t>
      </w:r>
      <w:r w:rsidRPr="009E1BBF">
        <w:rPr>
          <w:rFonts w:asciiTheme="minorHAnsi" w:hAnsiTheme="minorHAnsi" w:cstheme="minorHAnsi"/>
          <w:b/>
          <w:sz w:val="22"/>
          <w:szCs w:val="22"/>
        </w:rPr>
        <w:t xml:space="preserve"> SSC </w:t>
      </w:r>
      <w:r w:rsidRPr="009E1BBF">
        <w:rPr>
          <w:rFonts w:asciiTheme="minorHAnsi" w:hAnsiTheme="minorHAnsi" w:cstheme="minorHAnsi"/>
          <w:bCs/>
          <w:sz w:val="22"/>
          <w:szCs w:val="22"/>
        </w:rPr>
        <w:t xml:space="preserve">from “Oxford English medium School” at </w:t>
      </w:r>
      <w:proofErr w:type="spellStart"/>
      <w:r w:rsidRPr="009E1BBF">
        <w:rPr>
          <w:rFonts w:asciiTheme="minorHAnsi" w:hAnsiTheme="minorHAnsi" w:cstheme="minorHAnsi"/>
          <w:bCs/>
          <w:sz w:val="22"/>
          <w:szCs w:val="22"/>
        </w:rPr>
        <w:t>Dachepalli</w:t>
      </w:r>
      <w:proofErr w:type="spellEnd"/>
      <w:r w:rsidRPr="009E1BBF">
        <w:rPr>
          <w:rFonts w:asciiTheme="minorHAnsi" w:hAnsiTheme="minorHAnsi" w:cstheme="minorHAnsi"/>
          <w:bCs/>
          <w:sz w:val="22"/>
          <w:szCs w:val="22"/>
        </w:rPr>
        <w:t xml:space="preserve"> (2010 - 11).</w:t>
      </w:r>
    </w:p>
    <w:p w14:paraId="4433D28F" w14:textId="77777777" w:rsidR="005E4923" w:rsidRPr="009E1BBF" w:rsidRDefault="00765E50" w:rsidP="00872E19">
      <w:pPr>
        <w:contextualSpacing/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</w:pPr>
      <w:r w:rsidRPr="009E1BBF"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  <w:lastRenderedPageBreak/>
        <w:t>Project Profile</w:t>
      </w:r>
    </w:p>
    <w:p w14:paraId="13218880" w14:textId="77777777" w:rsidR="00C52895" w:rsidRPr="009E1BBF" w:rsidRDefault="00C52895" w:rsidP="001E4576">
      <w:pPr>
        <w:contextualSpacing/>
        <w:jc w:val="both"/>
        <w:rPr>
          <w:rFonts w:asciiTheme="minorHAnsi" w:hAnsiTheme="minorHAnsi" w:cstheme="minorHAnsi"/>
          <w:b/>
          <w:caps/>
          <w:sz w:val="22"/>
          <w:szCs w:val="22"/>
          <w:lang w:eastAsia="ar-SA"/>
        </w:rPr>
      </w:pPr>
    </w:p>
    <w:p w14:paraId="42861682" w14:textId="03FE7E3A" w:rsidR="005D5DAE" w:rsidRDefault="005D5DAE" w:rsidP="00564CC0">
      <w:pPr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</w:pPr>
      <w:r w:rsidRPr="009E1BBF"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  <w:t>p</w:t>
      </w:r>
      <w:r w:rsidRPr="009E1BBF"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  <w:t xml:space="preserve">roject # </w:t>
      </w:r>
      <w:r w:rsidR="004335BD"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  <w:t>1</w:t>
      </w:r>
      <w:r w:rsidRPr="009E1BBF"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  <w:t>:</w:t>
      </w:r>
    </w:p>
    <w:p w14:paraId="5C98B600" w14:textId="77777777" w:rsidR="00BE6089" w:rsidRPr="009E1BBF" w:rsidRDefault="00BE6089" w:rsidP="00564CC0">
      <w:pPr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</w:pPr>
    </w:p>
    <w:p w14:paraId="2D1A3F6D" w14:textId="77777777" w:rsidR="005D5DAE" w:rsidRPr="009E1BBF" w:rsidRDefault="005D5DAE" w:rsidP="005D5DAE">
      <w:pPr>
        <w:pStyle w:val="Normal2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 xml:space="preserve">Project Name </w:t>
      </w:r>
      <w:r w:rsidRPr="009E1BBF">
        <w:rPr>
          <w:rFonts w:asciiTheme="minorHAnsi" w:hAnsiTheme="minorHAnsi" w:cstheme="minorHAnsi"/>
          <w:b/>
          <w:sz w:val="22"/>
          <w:szCs w:val="22"/>
        </w:rPr>
        <w:tab/>
      </w:r>
      <w:r w:rsidRPr="009E1BBF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="007F2ED4" w:rsidRPr="009E1BBF">
        <w:rPr>
          <w:rFonts w:asciiTheme="minorHAnsi" w:hAnsiTheme="minorHAnsi" w:cstheme="minorHAnsi"/>
          <w:bCs/>
          <w:sz w:val="22"/>
          <w:szCs w:val="22"/>
        </w:rPr>
        <w:t>Crop live</w:t>
      </w:r>
      <w:r w:rsidRPr="009E1BB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E1BBF">
        <w:rPr>
          <w:rFonts w:asciiTheme="minorHAnsi" w:hAnsiTheme="minorHAnsi" w:cstheme="minorHAnsi"/>
          <w:sz w:val="22"/>
          <w:szCs w:val="22"/>
        </w:rPr>
        <w:t>(</w:t>
      </w:r>
      <w:r w:rsidR="000278C7" w:rsidRPr="009E1BBF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="00F15B19" w:rsidRPr="009E1BBF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croplive.in</w:t>
        </w:r>
      </w:hyperlink>
      <w:r w:rsidR="00F15B19" w:rsidRPr="009E1BBF">
        <w:rPr>
          <w:rFonts w:asciiTheme="minorHAnsi" w:hAnsiTheme="minorHAnsi" w:cstheme="minorHAnsi"/>
          <w:sz w:val="22"/>
          <w:szCs w:val="22"/>
        </w:rPr>
        <w:t xml:space="preserve"> ,</w:t>
      </w:r>
      <w:hyperlink r:id="rId9" w:history="1">
        <w:r w:rsidR="00F15B19" w:rsidRPr="009E1BBF">
          <w:rPr>
            <w:rStyle w:val="Hyperlink"/>
            <w:rFonts w:asciiTheme="minorHAnsi" w:hAnsiTheme="minorHAnsi" w:cstheme="minorHAnsi"/>
            <w:sz w:val="22"/>
            <w:szCs w:val="22"/>
          </w:rPr>
          <w:t>croplive.com</w:t>
        </w:r>
      </w:hyperlink>
      <w:r w:rsidR="000278C7" w:rsidRPr="009E1BBF">
        <w:rPr>
          <w:rFonts w:asciiTheme="minorHAnsi" w:hAnsiTheme="minorHAnsi" w:cstheme="minorHAnsi"/>
          <w:sz w:val="22"/>
          <w:szCs w:val="22"/>
        </w:rPr>
        <w:t xml:space="preserve"> </w:t>
      </w:r>
      <w:r w:rsidRPr="009E1BBF">
        <w:rPr>
          <w:rFonts w:asciiTheme="minorHAnsi" w:hAnsiTheme="minorHAnsi" w:cstheme="minorHAnsi"/>
          <w:sz w:val="22"/>
          <w:szCs w:val="22"/>
        </w:rPr>
        <w:t>)</w:t>
      </w:r>
      <w:r w:rsidRPr="009E1BBF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3000AB8" w14:textId="77777777" w:rsidR="005D5DAE" w:rsidRPr="009E1BBF" w:rsidRDefault="005D5DAE" w:rsidP="005D5DA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>Role</w:t>
      </w:r>
      <w:r w:rsidRPr="009E1BBF">
        <w:rPr>
          <w:rFonts w:asciiTheme="minorHAnsi" w:hAnsiTheme="minorHAnsi" w:cstheme="minorHAnsi"/>
          <w:b/>
          <w:sz w:val="22"/>
          <w:szCs w:val="22"/>
        </w:rPr>
        <w:tab/>
      </w:r>
      <w:r w:rsidRPr="009E1BBF">
        <w:rPr>
          <w:rFonts w:asciiTheme="minorHAnsi" w:hAnsiTheme="minorHAnsi" w:cstheme="minorHAnsi"/>
          <w:b/>
          <w:sz w:val="22"/>
          <w:szCs w:val="22"/>
        </w:rPr>
        <w:tab/>
      </w:r>
      <w:r w:rsidRPr="009E1BBF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="00681ED9">
        <w:rPr>
          <w:rFonts w:asciiTheme="minorHAnsi" w:hAnsiTheme="minorHAnsi" w:cstheme="minorHAnsi"/>
          <w:bCs/>
          <w:sz w:val="22"/>
          <w:szCs w:val="22"/>
        </w:rPr>
        <w:t>Web developer</w:t>
      </w:r>
    </w:p>
    <w:p w14:paraId="13A811AF" w14:textId="77777777" w:rsidR="005D5DAE" w:rsidRPr="009E1BBF" w:rsidRDefault="005D5DAE" w:rsidP="005D5DAE">
      <w:pPr>
        <w:widowControl w:val="0"/>
        <w:tabs>
          <w:tab w:val="left" w:pos="900"/>
        </w:tabs>
        <w:autoSpaceDE w:val="0"/>
        <w:autoSpaceDN w:val="0"/>
        <w:adjustRightInd w:val="0"/>
        <w:ind w:left="900" w:hanging="90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1BB1C13" w14:textId="77777777" w:rsidR="005D5DAE" w:rsidRPr="009E1BBF" w:rsidRDefault="005D5DAE" w:rsidP="005D5DAE">
      <w:pPr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>Description:</w:t>
      </w:r>
    </w:p>
    <w:p w14:paraId="7230D2E6" w14:textId="77777777" w:rsidR="000278C7" w:rsidRPr="009E1BBF" w:rsidRDefault="005D5DAE" w:rsidP="005D5DAE">
      <w:pPr>
        <w:pStyle w:val="bodycopy"/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ab/>
      </w:r>
      <w:r w:rsidR="007F2ED4" w:rsidRPr="009E1BBF">
        <w:rPr>
          <w:rFonts w:asciiTheme="minorHAnsi" w:hAnsiTheme="minorHAnsi" w:cstheme="minorHAnsi"/>
          <w:sz w:val="22"/>
          <w:szCs w:val="22"/>
        </w:rPr>
        <w:t>Crop live</w:t>
      </w:r>
      <w:r w:rsidR="00F15B19" w:rsidRPr="009E1BBF">
        <w:rPr>
          <w:rFonts w:asciiTheme="minorHAnsi" w:hAnsiTheme="minorHAnsi" w:cstheme="minorHAnsi"/>
          <w:sz w:val="22"/>
          <w:szCs w:val="22"/>
        </w:rPr>
        <w:t xml:space="preserve"> is </w:t>
      </w:r>
      <w:r w:rsidR="007F2ED4" w:rsidRPr="009E1BBF">
        <w:rPr>
          <w:rFonts w:asciiTheme="minorHAnsi" w:hAnsiTheme="minorHAnsi" w:cstheme="minorHAnsi"/>
          <w:sz w:val="22"/>
          <w:szCs w:val="22"/>
        </w:rPr>
        <w:t>used to manage they crop at current location and giving suggestions to cultivate the agriculture crops and solving that problems &amp; providing chemicals to growth healthy crops.</w:t>
      </w:r>
    </w:p>
    <w:p w14:paraId="5617C521" w14:textId="77777777" w:rsidR="005D5DAE" w:rsidRPr="009E1BBF" w:rsidRDefault="005D5DAE" w:rsidP="005D5DAE">
      <w:pPr>
        <w:pStyle w:val="bodycopy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68F25B54" w14:textId="77777777" w:rsidR="005D5DAE" w:rsidRPr="009E1BBF" w:rsidRDefault="005D5DAE" w:rsidP="000278C7">
      <w:pPr>
        <w:numPr>
          <w:ilvl w:val="0"/>
          <w:numId w:val="27"/>
        </w:numPr>
        <w:shd w:val="clear" w:color="auto" w:fill="FFFFFF"/>
        <w:suppressAutoHyphens w:val="0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E1BBF">
        <w:rPr>
          <w:rFonts w:asciiTheme="minorHAnsi" w:eastAsia="Calibri" w:hAnsiTheme="minorHAnsi" w:cstheme="minorHAnsi"/>
          <w:color w:val="000000"/>
          <w:sz w:val="22"/>
          <w:szCs w:val="22"/>
        </w:rPr>
        <w:t>Understanding the Requirements and Functional Specifications of the application.</w:t>
      </w:r>
    </w:p>
    <w:p w14:paraId="34A68546" w14:textId="77777777" w:rsidR="005D5DAE" w:rsidRPr="009E1BBF" w:rsidRDefault="005D5DAE" w:rsidP="000278C7">
      <w:pPr>
        <w:numPr>
          <w:ilvl w:val="0"/>
          <w:numId w:val="27"/>
        </w:numPr>
        <w:shd w:val="clear" w:color="auto" w:fill="FFFFFF"/>
        <w:suppressAutoHyphens w:val="0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 xml:space="preserve">Coding, Development and Implementation and </w:t>
      </w:r>
      <w:r w:rsidR="00681ED9" w:rsidRPr="009E1BBF">
        <w:rPr>
          <w:rFonts w:asciiTheme="minorHAnsi" w:hAnsiTheme="minorHAnsi" w:cstheme="minorHAnsi"/>
          <w:sz w:val="22"/>
          <w:szCs w:val="22"/>
        </w:rPr>
        <w:t>Maintenance</w:t>
      </w:r>
      <w:r w:rsidRPr="009E1BBF">
        <w:rPr>
          <w:rFonts w:asciiTheme="minorHAnsi" w:hAnsiTheme="minorHAnsi" w:cstheme="minorHAnsi"/>
          <w:sz w:val="22"/>
          <w:szCs w:val="22"/>
        </w:rPr>
        <w:t>.</w:t>
      </w:r>
    </w:p>
    <w:p w14:paraId="7353AD83" w14:textId="77777777" w:rsidR="00225C95" w:rsidRPr="009E1BBF" w:rsidRDefault="00225C95" w:rsidP="00872E19">
      <w:pPr>
        <w:contextualSpacing/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</w:pPr>
    </w:p>
    <w:p w14:paraId="6C3467AF" w14:textId="77777777" w:rsidR="000278C7" w:rsidRPr="009E1BBF" w:rsidRDefault="000278C7" w:rsidP="00872E19">
      <w:pPr>
        <w:contextualSpacing/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</w:pPr>
    </w:p>
    <w:p w14:paraId="317A9066" w14:textId="26AD0D80" w:rsidR="00F66518" w:rsidRDefault="00F66518" w:rsidP="00564CC0">
      <w:pPr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</w:pPr>
      <w:r w:rsidRPr="009E1BBF"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  <w:t>p</w:t>
      </w:r>
      <w:r w:rsidRPr="009E1BBF"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  <w:t xml:space="preserve">roject # </w:t>
      </w:r>
      <w:r w:rsidR="004335BD"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  <w:t>2</w:t>
      </w:r>
      <w:r w:rsidRPr="009E1BBF"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  <w:t>:</w:t>
      </w:r>
    </w:p>
    <w:p w14:paraId="4DAD66A9" w14:textId="77777777" w:rsidR="00BE6089" w:rsidRPr="009E1BBF" w:rsidRDefault="00BE6089" w:rsidP="00564CC0">
      <w:pPr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</w:pPr>
    </w:p>
    <w:p w14:paraId="46025B37" w14:textId="77777777" w:rsidR="00F66518" w:rsidRPr="009E1BBF" w:rsidRDefault="00F66518" w:rsidP="00D74239">
      <w:pPr>
        <w:pStyle w:val="Normal2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 xml:space="preserve">Project Name </w:t>
      </w:r>
      <w:r w:rsidRPr="009E1BBF">
        <w:rPr>
          <w:rFonts w:asciiTheme="minorHAnsi" w:hAnsiTheme="minorHAnsi" w:cstheme="minorHAnsi"/>
          <w:b/>
          <w:sz w:val="22"/>
          <w:szCs w:val="22"/>
        </w:rPr>
        <w:tab/>
      </w:r>
      <w:r w:rsidRPr="009E1BBF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="007A6F89" w:rsidRPr="009E1BB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E1BBF">
        <w:rPr>
          <w:rFonts w:asciiTheme="minorHAnsi" w:hAnsiTheme="minorHAnsi" w:cstheme="minorHAnsi"/>
          <w:bCs/>
          <w:sz w:val="22"/>
          <w:szCs w:val="22"/>
        </w:rPr>
        <w:t>AP Specials</w:t>
      </w:r>
      <w:r w:rsidR="007A6F89" w:rsidRPr="009E1BBF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="000278C7" w:rsidRPr="009E1BBF">
        <w:rPr>
          <w:rFonts w:asciiTheme="minorHAnsi" w:hAnsiTheme="minorHAnsi" w:cstheme="minorHAnsi"/>
          <w:bCs/>
          <w:sz w:val="22"/>
          <w:szCs w:val="22"/>
        </w:rPr>
        <w:t xml:space="preserve"> </w:t>
      </w:r>
      <w:hyperlink r:id="rId10" w:history="1">
        <w:r w:rsidR="009E1BBF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apspecials.com</w:t>
        </w:r>
      </w:hyperlink>
      <w:r w:rsidR="000278C7" w:rsidRPr="009E1BBF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A6F89" w:rsidRPr="009E1BBF">
        <w:rPr>
          <w:rFonts w:asciiTheme="minorHAnsi" w:hAnsiTheme="minorHAnsi" w:cstheme="minorHAnsi"/>
          <w:bCs/>
          <w:sz w:val="22"/>
          <w:szCs w:val="22"/>
        </w:rPr>
        <w:t>)</w:t>
      </w:r>
    </w:p>
    <w:p w14:paraId="637235BA" w14:textId="77777777" w:rsidR="00F66518" w:rsidRPr="009E1BBF" w:rsidRDefault="00F66518" w:rsidP="00D7423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>Role</w:t>
      </w:r>
      <w:r w:rsidRPr="009E1BBF">
        <w:rPr>
          <w:rFonts w:asciiTheme="minorHAnsi" w:hAnsiTheme="minorHAnsi" w:cstheme="minorHAnsi"/>
          <w:b/>
          <w:sz w:val="22"/>
          <w:szCs w:val="22"/>
        </w:rPr>
        <w:tab/>
      </w:r>
      <w:r w:rsidRPr="009E1BBF">
        <w:rPr>
          <w:rFonts w:asciiTheme="minorHAnsi" w:hAnsiTheme="minorHAnsi" w:cstheme="minorHAnsi"/>
          <w:b/>
          <w:sz w:val="22"/>
          <w:szCs w:val="22"/>
        </w:rPr>
        <w:tab/>
      </w:r>
      <w:r w:rsidRPr="009E1BBF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E7624D" w:rsidRPr="009E1BBF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81ED9">
        <w:rPr>
          <w:rFonts w:asciiTheme="minorHAnsi" w:hAnsiTheme="minorHAnsi" w:cstheme="minorHAnsi"/>
          <w:bCs/>
          <w:sz w:val="22"/>
          <w:szCs w:val="22"/>
        </w:rPr>
        <w:t>Web</w:t>
      </w:r>
      <w:r w:rsidR="00674891" w:rsidRPr="009E1BBF">
        <w:rPr>
          <w:rFonts w:asciiTheme="minorHAnsi" w:hAnsiTheme="minorHAnsi" w:cstheme="minorHAnsi"/>
          <w:bCs/>
          <w:sz w:val="22"/>
          <w:szCs w:val="22"/>
        </w:rPr>
        <w:t xml:space="preserve"> Developer</w:t>
      </w:r>
      <w:r w:rsidR="004207BE" w:rsidRPr="009E1BBF">
        <w:rPr>
          <w:rFonts w:asciiTheme="minorHAnsi" w:hAnsiTheme="minorHAnsi" w:cstheme="minorHAnsi"/>
          <w:bCs/>
          <w:sz w:val="22"/>
          <w:szCs w:val="22"/>
        </w:rPr>
        <w:t>.</w:t>
      </w:r>
    </w:p>
    <w:p w14:paraId="2F841E3A" w14:textId="77777777" w:rsidR="00F66518" w:rsidRPr="009E1BBF" w:rsidRDefault="00F66518" w:rsidP="00F66518">
      <w:pPr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A8861FF" w14:textId="77777777" w:rsidR="00F66518" w:rsidRPr="009E1BBF" w:rsidRDefault="00F66518" w:rsidP="00F66518">
      <w:pPr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>Description:</w:t>
      </w:r>
    </w:p>
    <w:p w14:paraId="5D24660D" w14:textId="77777777" w:rsidR="000278C7" w:rsidRPr="009E1BBF" w:rsidRDefault="00F27FCF" w:rsidP="00425FA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Ap Specials is developed for people living in the society </w:t>
      </w:r>
      <w:r w:rsidR="008B4343">
        <w:rPr>
          <w:rFonts w:asciiTheme="minorHAnsi" w:hAnsiTheme="minorHAnsi" w:cstheme="minorHAnsi"/>
          <w:sz w:val="22"/>
          <w:szCs w:val="22"/>
        </w:rPr>
        <w:t>for</w:t>
      </w:r>
      <w:r>
        <w:rPr>
          <w:rFonts w:asciiTheme="minorHAnsi" w:hAnsiTheme="minorHAnsi" w:cstheme="minorHAnsi"/>
          <w:sz w:val="22"/>
          <w:szCs w:val="22"/>
        </w:rPr>
        <w:t xml:space="preserve"> giving the guidelines about education for pupils, spreading awareness about maintenance of good health and provide job opportunities to them “who are looking for job either </w:t>
      </w:r>
      <w:r w:rsidR="00EB61EA">
        <w:rPr>
          <w:rFonts w:asciiTheme="minorHAnsi" w:hAnsiTheme="minorHAnsi" w:cstheme="minorHAnsi"/>
          <w:sz w:val="22"/>
          <w:szCs w:val="22"/>
        </w:rPr>
        <w:t>fresher</w:t>
      </w:r>
      <w:r>
        <w:rPr>
          <w:rFonts w:asciiTheme="minorHAnsi" w:hAnsiTheme="minorHAnsi" w:cstheme="minorHAnsi"/>
          <w:sz w:val="22"/>
          <w:szCs w:val="22"/>
        </w:rPr>
        <w:t xml:space="preserve"> or experienced” </w:t>
      </w:r>
    </w:p>
    <w:p w14:paraId="586BE8A6" w14:textId="77777777" w:rsidR="00801BB9" w:rsidRPr="009E1BBF" w:rsidRDefault="00801BB9" w:rsidP="00F6651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EC8FFAC" w14:textId="77777777" w:rsidR="00F66518" w:rsidRPr="009E1BBF" w:rsidRDefault="00F66518" w:rsidP="00F66518">
      <w:pPr>
        <w:pStyle w:val="bodycopy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40053B62" w14:textId="77777777" w:rsidR="00F66518" w:rsidRPr="009E1BBF" w:rsidRDefault="005701DD" w:rsidP="000278C7">
      <w:pPr>
        <w:numPr>
          <w:ilvl w:val="0"/>
          <w:numId w:val="27"/>
        </w:numPr>
        <w:shd w:val="clear" w:color="auto" w:fill="FFFFFF"/>
        <w:suppressAutoHyphens w:val="0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Involved Software Development Life Cycle</w:t>
      </w:r>
      <w:r w:rsidR="00F66518" w:rsidRPr="009E1BBF">
        <w:rPr>
          <w:rFonts w:asciiTheme="minorHAnsi" w:hAnsiTheme="minorHAnsi" w:cstheme="minorHAnsi"/>
          <w:sz w:val="22"/>
          <w:szCs w:val="22"/>
        </w:rPr>
        <w:t>.</w:t>
      </w:r>
    </w:p>
    <w:p w14:paraId="23C3E689" w14:textId="77777777" w:rsidR="00225C95" w:rsidRPr="009E1BBF" w:rsidRDefault="00F66518" w:rsidP="000278C7">
      <w:pPr>
        <w:widowControl w:val="0"/>
        <w:numPr>
          <w:ilvl w:val="0"/>
          <w:numId w:val="27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E1BBF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 w:rsidR="00583E6F" w:rsidRPr="009E1BBF">
        <w:rPr>
          <w:rFonts w:asciiTheme="minorHAnsi" w:hAnsiTheme="minorHAnsi" w:cstheme="minorHAnsi"/>
          <w:bCs/>
          <w:sz w:val="22"/>
          <w:szCs w:val="22"/>
        </w:rPr>
        <w:t>using PHP</w:t>
      </w:r>
      <w:r w:rsidR="00DB5007" w:rsidRPr="009E1BBF">
        <w:rPr>
          <w:rFonts w:asciiTheme="minorHAnsi" w:hAnsiTheme="minorHAnsi" w:cstheme="minorHAnsi"/>
          <w:bCs/>
          <w:sz w:val="22"/>
          <w:szCs w:val="22"/>
        </w:rPr>
        <w:t xml:space="preserve"> &amp; </w:t>
      </w:r>
      <w:proofErr w:type="spellStart"/>
      <w:r w:rsidR="008C192A">
        <w:rPr>
          <w:rFonts w:asciiTheme="minorHAnsi" w:hAnsiTheme="minorHAnsi" w:cstheme="minorHAnsi"/>
          <w:bCs/>
          <w:sz w:val="22"/>
          <w:szCs w:val="22"/>
        </w:rPr>
        <w:t>MySql</w:t>
      </w:r>
      <w:proofErr w:type="spellEnd"/>
      <w:r w:rsidR="005F5157" w:rsidRPr="009E1BBF">
        <w:rPr>
          <w:rFonts w:asciiTheme="minorHAnsi" w:hAnsiTheme="minorHAnsi" w:cstheme="minorHAnsi"/>
          <w:bCs/>
          <w:sz w:val="22"/>
          <w:szCs w:val="22"/>
        </w:rPr>
        <w:t>, Ajax, Bootstrap</w:t>
      </w:r>
      <w:r w:rsidR="00EA415B" w:rsidRPr="009E1BBF">
        <w:rPr>
          <w:rFonts w:asciiTheme="minorHAnsi" w:hAnsiTheme="minorHAnsi" w:cstheme="minorHAnsi"/>
          <w:bCs/>
          <w:sz w:val="22"/>
          <w:szCs w:val="22"/>
        </w:rPr>
        <w:t>, etc</w:t>
      </w:r>
      <w:r w:rsidR="005F5157" w:rsidRPr="009E1BBF">
        <w:rPr>
          <w:rFonts w:asciiTheme="minorHAnsi" w:hAnsiTheme="minorHAnsi" w:cstheme="minorHAnsi"/>
          <w:bCs/>
          <w:sz w:val="22"/>
          <w:szCs w:val="22"/>
        </w:rPr>
        <w:t>.</w:t>
      </w:r>
    </w:p>
    <w:p w14:paraId="2D6FD7A2" w14:textId="77777777" w:rsidR="000278C7" w:rsidRPr="009E1BBF" w:rsidRDefault="000278C7" w:rsidP="000278C7">
      <w:pPr>
        <w:widowControl w:val="0"/>
        <w:numPr>
          <w:ilvl w:val="0"/>
          <w:numId w:val="27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E1BBF">
        <w:rPr>
          <w:rFonts w:asciiTheme="minorHAnsi" w:hAnsiTheme="minorHAnsi" w:cstheme="minorHAnsi"/>
          <w:bCs/>
          <w:sz w:val="22"/>
          <w:szCs w:val="22"/>
        </w:rPr>
        <w:t>Coding, Development and Implementation and Maintenance.</w:t>
      </w:r>
    </w:p>
    <w:p w14:paraId="36B02EBB" w14:textId="77777777" w:rsidR="000278C7" w:rsidRPr="009E1BBF" w:rsidRDefault="000278C7" w:rsidP="000278C7">
      <w:pPr>
        <w:widowControl w:val="0"/>
        <w:numPr>
          <w:ilvl w:val="0"/>
          <w:numId w:val="27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E1BBF">
        <w:rPr>
          <w:rFonts w:asciiTheme="minorHAnsi" w:hAnsiTheme="minorHAnsi" w:cstheme="minorHAnsi"/>
          <w:bCs/>
          <w:sz w:val="22"/>
          <w:szCs w:val="22"/>
        </w:rPr>
        <w:t>Understanding the Requirements and Functional Specifications of the application.</w:t>
      </w:r>
    </w:p>
    <w:p w14:paraId="6DD0FB7B" w14:textId="77777777" w:rsidR="00BE6089" w:rsidRDefault="00BE6089" w:rsidP="009B2416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ABE88C3" w14:textId="0562F1F6" w:rsidR="009E1BBF" w:rsidRDefault="009E1BBF" w:rsidP="009E1BBF">
      <w:pPr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</w:pPr>
      <w:r w:rsidRPr="009E1BBF">
        <w:rPr>
          <w:rFonts w:asciiTheme="minorHAnsi" w:hAnsiTheme="minorHAnsi" w:cstheme="minorHAnsi"/>
          <w:b/>
          <w:caps/>
          <w:sz w:val="22"/>
          <w:szCs w:val="22"/>
          <w:u w:val="single"/>
          <w:lang w:eastAsia="ar-SA"/>
        </w:rPr>
        <w:t>p</w:t>
      </w:r>
      <w:r w:rsidRPr="009E1BBF"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  <w:t xml:space="preserve">roject # </w:t>
      </w:r>
      <w:r w:rsidR="004335BD"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  <w:t>3</w:t>
      </w:r>
      <w:r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  <w:t xml:space="preserve"> (own project)</w:t>
      </w:r>
      <w:r w:rsidRPr="009E1BBF"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  <w:t>:</w:t>
      </w:r>
    </w:p>
    <w:p w14:paraId="75E814CD" w14:textId="77777777" w:rsidR="00BE6089" w:rsidRPr="009E1BBF" w:rsidRDefault="00BE6089" w:rsidP="009E1BBF">
      <w:pPr>
        <w:contextualSpacing/>
        <w:jc w:val="both"/>
        <w:rPr>
          <w:rFonts w:asciiTheme="minorHAnsi" w:hAnsiTheme="minorHAnsi" w:cstheme="minorHAnsi"/>
          <w:b/>
          <w:sz w:val="22"/>
          <w:szCs w:val="22"/>
          <w:u w:val="single"/>
          <w:lang w:eastAsia="ar-SA"/>
        </w:rPr>
      </w:pPr>
    </w:p>
    <w:p w14:paraId="5A917AFA" w14:textId="6CB78D87" w:rsidR="009E1BBF" w:rsidRPr="009E1BBF" w:rsidRDefault="009E1BBF" w:rsidP="009E1BBF">
      <w:pPr>
        <w:pStyle w:val="Normal2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 xml:space="preserve">Project Name </w:t>
      </w:r>
      <w:r w:rsidRPr="009E1BBF">
        <w:rPr>
          <w:rFonts w:asciiTheme="minorHAnsi" w:hAnsiTheme="minorHAnsi" w:cstheme="minorHAnsi"/>
          <w:b/>
          <w:sz w:val="22"/>
          <w:szCs w:val="22"/>
        </w:rPr>
        <w:tab/>
      </w:r>
      <w:r w:rsidRPr="009E1BBF">
        <w:rPr>
          <w:rFonts w:asciiTheme="minorHAnsi" w:hAnsiTheme="minorHAnsi" w:cstheme="minorHAnsi"/>
          <w:b/>
          <w:sz w:val="22"/>
          <w:szCs w:val="22"/>
        </w:rPr>
        <w:tab/>
        <w:t xml:space="preserve">:  </w:t>
      </w:r>
      <w:r w:rsidR="00BE6089">
        <w:rPr>
          <w:rFonts w:asciiTheme="minorHAnsi" w:hAnsiTheme="minorHAnsi" w:cstheme="minorHAnsi"/>
          <w:bCs/>
          <w:sz w:val="22"/>
          <w:szCs w:val="22"/>
        </w:rPr>
        <w:t>School Management System</w:t>
      </w:r>
      <w:r w:rsidR="000F1B6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E1BBF">
        <w:rPr>
          <w:rFonts w:asciiTheme="minorHAnsi" w:hAnsiTheme="minorHAnsi" w:cstheme="minorHAnsi"/>
          <w:bCs/>
          <w:sz w:val="22"/>
          <w:szCs w:val="22"/>
        </w:rPr>
        <w:t xml:space="preserve">( </w:t>
      </w:r>
      <w:hyperlink r:id="rId11" w:history="1">
        <w:r w:rsidR="00BE6089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school.anuehub.com</w:t>
        </w:r>
      </w:hyperlink>
      <w:r w:rsidRPr="009E1BBF">
        <w:rPr>
          <w:rFonts w:asciiTheme="minorHAnsi" w:hAnsiTheme="minorHAnsi" w:cstheme="minorHAnsi"/>
          <w:bCs/>
          <w:sz w:val="22"/>
          <w:szCs w:val="22"/>
        </w:rPr>
        <w:t xml:space="preserve"> )</w:t>
      </w:r>
    </w:p>
    <w:p w14:paraId="1A27B65E" w14:textId="77777777" w:rsidR="009E1BBF" w:rsidRPr="009E1BBF" w:rsidRDefault="009E1BBF" w:rsidP="009E1BB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>Role</w:t>
      </w:r>
      <w:r w:rsidRPr="009E1BBF">
        <w:rPr>
          <w:rFonts w:asciiTheme="minorHAnsi" w:hAnsiTheme="minorHAnsi" w:cstheme="minorHAnsi"/>
          <w:b/>
          <w:sz w:val="22"/>
          <w:szCs w:val="22"/>
        </w:rPr>
        <w:tab/>
      </w:r>
      <w:r w:rsidRPr="009E1BBF">
        <w:rPr>
          <w:rFonts w:asciiTheme="minorHAnsi" w:hAnsiTheme="minorHAnsi" w:cstheme="minorHAnsi"/>
          <w:b/>
          <w:sz w:val="22"/>
          <w:szCs w:val="22"/>
        </w:rPr>
        <w:tab/>
      </w:r>
      <w:r w:rsidRPr="009E1BBF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9E1BBF">
        <w:rPr>
          <w:rFonts w:asciiTheme="minorHAnsi" w:hAnsiTheme="minorHAnsi" w:cstheme="minorHAnsi"/>
          <w:bCs/>
          <w:sz w:val="22"/>
          <w:szCs w:val="22"/>
        </w:rPr>
        <w:t xml:space="preserve"> UI Developer and PHP Developer.</w:t>
      </w:r>
    </w:p>
    <w:p w14:paraId="008BFD0F" w14:textId="77777777" w:rsidR="009E1BBF" w:rsidRPr="009E1BBF" w:rsidRDefault="009E1BBF" w:rsidP="009E1BBF">
      <w:pPr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577D1D0" w14:textId="77777777" w:rsidR="009E1BBF" w:rsidRPr="009E1BBF" w:rsidRDefault="009E1BBF" w:rsidP="009E1BBF">
      <w:pPr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>Description:</w:t>
      </w:r>
    </w:p>
    <w:p w14:paraId="30B8D63B" w14:textId="5E8F9CAE" w:rsidR="009E1BBF" w:rsidRDefault="00A61B2B" w:rsidP="009D7EA8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</w:t>
      </w:r>
      <w:r w:rsidR="0037623B">
        <w:rPr>
          <w:rFonts w:asciiTheme="minorHAnsi" w:hAnsiTheme="minorHAnsi" w:cstheme="minorHAnsi"/>
          <w:sz w:val="22"/>
          <w:szCs w:val="22"/>
        </w:rPr>
        <w:t xml:space="preserve"> is complete school Management System to manage all students and staff data in </w:t>
      </w:r>
      <w:r w:rsidR="008027D2">
        <w:rPr>
          <w:rFonts w:asciiTheme="minorHAnsi" w:hAnsiTheme="minorHAnsi" w:cstheme="minorHAnsi"/>
          <w:sz w:val="22"/>
          <w:szCs w:val="22"/>
        </w:rPr>
        <w:t>their</w:t>
      </w:r>
      <w:r w:rsidR="0037623B">
        <w:rPr>
          <w:rFonts w:asciiTheme="minorHAnsi" w:hAnsiTheme="minorHAnsi" w:cstheme="minorHAnsi"/>
          <w:sz w:val="22"/>
          <w:szCs w:val="22"/>
        </w:rPr>
        <w:t xml:space="preserve"> schools and also sending students daily reports to </w:t>
      </w:r>
      <w:r w:rsidR="008027D2">
        <w:rPr>
          <w:rFonts w:asciiTheme="minorHAnsi" w:hAnsiTheme="minorHAnsi" w:cstheme="minorHAnsi"/>
          <w:sz w:val="22"/>
          <w:szCs w:val="22"/>
        </w:rPr>
        <w:t>their</w:t>
      </w:r>
      <w:r w:rsidR="0037623B">
        <w:rPr>
          <w:rFonts w:asciiTheme="minorHAnsi" w:hAnsiTheme="minorHAnsi" w:cstheme="minorHAnsi"/>
          <w:sz w:val="22"/>
          <w:szCs w:val="22"/>
        </w:rPr>
        <w:t xml:space="preserve"> parents via email’s and Messages.</w:t>
      </w:r>
    </w:p>
    <w:p w14:paraId="3DFF6738" w14:textId="77777777" w:rsidR="002066EE" w:rsidRPr="009E1BBF" w:rsidRDefault="002066EE" w:rsidP="009D7EA8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A27A002" w14:textId="77777777" w:rsidR="009E1BBF" w:rsidRPr="009E1BBF" w:rsidRDefault="009E1BBF" w:rsidP="009E1BBF">
      <w:pPr>
        <w:pStyle w:val="bodycopy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2D3221A1" w14:textId="77777777" w:rsidR="009E1BBF" w:rsidRPr="009E1BBF" w:rsidRDefault="009E1BBF" w:rsidP="00616572">
      <w:pPr>
        <w:numPr>
          <w:ilvl w:val="0"/>
          <w:numId w:val="27"/>
        </w:numPr>
        <w:shd w:val="clear" w:color="auto" w:fill="FFFFFF"/>
        <w:suppressAutoHyphens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Involved Software Development Life Cycle</w:t>
      </w:r>
      <w:r w:rsidR="00616572">
        <w:rPr>
          <w:rFonts w:asciiTheme="minorHAnsi" w:hAnsiTheme="minorHAnsi" w:cstheme="minorHAnsi"/>
          <w:sz w:val="22"/>
          <w:szCs w:val="22"/>
        </w:rPr>
        <w:t xml:space="preserve"> &amp; Understanding the requirements and functional specifications of the </w:t>
      </w:r>
      <w:r w:rsidR="00616572" w:rsidRPr="009E1BBF">
        <w:rPr>
          <w:rFonts w:asciiTheme="minorHAnsi" w:hAnsiTheme="minorHAnsi" w:cstheme="minorHAnsi"/>
          <w:bCs/>
          <w:sz w:val="22"/>
          <w:szCs w:val="22"/>
        </w:rPr>
        <w:t>application</w:t>
      </w:r>
      <w:r w:rsidRPr="009E1BBF">
        <w:rPr>
          <w:rFonts w:asciiTheme="minorHAnsi" w:hAnsiTheme="minorHAnsi" w:cstheme="minorHAnsi"/>
          <w:bCs/>
          <w:sz w:val="22"/>
          <w:szCs w:val="22"/>
        </w:rPr>
        <w:t>.</w:t>
      </w:r>
    </w:p>
    <w:p w14:paraId="7740DA1A" w14:textId="77777777" w:rsidR="00526725" w:rsidRPr="009E1BBF" w:rsidRDefault="00526725" w:rsidP="00434744">
      <w:pPr>
        <w:pStyle w:val="WW-Default1"/>
        <w:spacing w:line="360" w:lineRule="auto"/>
        <w:ind w:left="426"/>
        <w:rPr>
          <w:rFonts w:asciiTheme="minorHAnsi" w:hAnsiTheme="minorHAnsi" w:cstheme="minorHAnsi"/>
          <w:b/>
          <w:sz w:val="22"/>
          <w:szCs w:val="22"/>
        </w:rPr>
      </w:pPr>
    </w:p>
    <w:p w14:paraId="0DFC15A1" w14:textId="77777777" w:rsidR="00526725" w:rsidRDefault="00526725" w:rsidP="00A47221">
      <w:pPr>
        <w:pStyle w:val="WW-Default1"/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STRENGTHS</w:t>
      </w:r>
    </w:p>
    <w:p w14:paraId="1AD67079" w14:textId="77777777" w:rsidR="00526725" w:rsidRPr="00526725" w:rsidRDefault="00526725" w:rsidP="00526725">
      <w:pPr>
        <w:pStyle w:val="WW-Default1"/>
        <w:numPr>
          <w:ilvl w:val="0"/>
          <w:numId w:val="27"/>
        </w:numPr>
        <w:spacing w:line="276" w:lineRule="auto"/>
        <w:rPr>
          <w:rFonts w:asciiTheme="majorHAnsi" w:hAnsiTheme="majorHAnsi" w:cstheme="minorHAnsi"/>
          <w:b/>
          <w:sz w:val="22"/>
          <w:szCs w:val="22"/>
          <w:u w:val="single"/>
        </w:rPr>
      </w:pPr>
      <w:r w:rsidRPr="00526725">
        <w:rPr>
          <w:rFonts w:asciiTheme="majorHAnsi" w:hAnsiTheme="majorHAnsi"/>
          <w:sz w:val="24"/>
          <w:szCs w:val="24"/>
        </w:rPr>
        <w:t>Positive thinking and good time management skills.</w:t>
      </w:r>
    </w:p>
    <w:p w14:paraId="2FA5812A" w14:textId="77777777" w:rsidR="00526725" w:rsidRPr="00526725" w:rsidRDefault="00526725" w:rsidP="00526725">
      <w:pPr>
        <w:pStyle w:val="WW-Default1"/>
        <w:numPr>
          <w:ilvl w:val="0"/>
          <w:numId w:val="27"/>
        </w:numPr>
        <w:spacing w:line="276" w:lineRule="auto"/>
        <w:rPr>
          <w:rFonts w:asciiTheme="majorHAnsi" w:hAnsiTheme="majorHAnsi" w:cstheme="minorHAnsi"/>
          <w:b/>
          <w:sz w:val="22"/>
          <w:szCs w:val="22"/>
          <w:u w:val="single"/>
        </w:rPr>
      </w:pPr>
      <w:r w:rsidRPr="00526725">
        <w:rPr>
          <w:rFonts w:asciiTheme="majorHAnsi" w:hAnsiTheme="majorHAnsi"/>
          <w:sz w:val="24"/>
          <w:szCs w:val="24"/>
        </w:rPr>
        <w:t>Ability to learn new skills &amp; Technology in less time.</w:t>
      </w:r>
    </w:p>
    <w:p w14:paraId="7B58EC5D" w14:textId="77777777" w:rsidR="00526725" w:rsidRPr="00526725" w:rsidRDefault="00526725" w:rsidP="0052672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contextualSpacing/>
        <w:jc w:val="both"/>
        <w:rPr>
          <w:rFonts w:asciiTheme="majorHAnsi" w:hAnsiTheme="majorHAnsi"/>
          <w:color w:val="000000"/>
          <w:szCs w:val="24"/>
        </w:rPr>
      </w:pPr>
      <w:r w:rsidRPr="00526725">
        <w:rPr>
          <w:rFonts w:asciiTheme="majorHAnsi" w:hAnsiTheme="majorHAnsi"/>
          <w:color w:val="000000"/>
          <w:szCs w:val="24"/>
        </w:rPr>
        <w:t>Can handle pressure efficiently.</w:t>
      </w:r>
    </w:p>
    <w:p w14:paraId="1D70B043" w14:textId="77777777" w:rsidR="00A47221" w:rsidRPr="009E1BBF" w:rsidRDefault="00E85124" w:rsidP="00A47221">
      <w:pPr>
        <w:pStyle w:val="WW-Default1"/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1BBF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PERSONAL DETAILS</w:t>
      </w:r>
    </w:p>
    <w:p w14:paraId="0726B337" w14:textId="77777777" w:rsidR="00A47221" w:rsidRPr="009E1BBF" w:rsidRDefault="00A47221" w:rsidP="00225C95">
      <w:pPr>
        <w:pStyle w:val="WW-Default1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Name</w:t>
      </w:r>
      <w:r w:rsidRPr="009E1BBF">
        <w:rPr>
          <w:rFonts w:asciiTheme="minorHAnsi" w:hAnsiTheme="minorHAnsi" w:cstheme="minorHAnsi"/>
          <w:sz w:val="22"/>
          <w:szCs w:val="22"/>
        </w:rPr>
        <w:tab/>
      </w:r>
      <w:r w:rsidR="006F6296" w:rsidRPr="009E1BBF">
        <w:rPr>
          <w:rFonts w:asciiTheme="minorHAnsi" w:hAnsiTheme="minorHAnsi" w:cstheme="minorHAnsi"/>
          <w:sz w:val="22"/>
          <w:szCs w:val="22"/>
        </w:rPr>
        <w:tab/>
      </w:r>
      <w:r w:rsidR="0080423D" w:rsidRPr="009E1BBF">
        <w:rPr>
          <w:rFonts w:asciiTheme="minorHAnsi" w:hAnsiTheme="minorHAnsi" w:cstheme="minorHAnsi"/>
          <w:sz w:val="22"/>
          <w:szCs w:val="22"/>
        </w:rPr>
        <w:tab/>
      </w:r>
      <w:r w:rsidRPr="009E1BBF">
        <w:rPr>
          <w:rFonts w:asciiTheme="minorHAnsi" w:hAnsiTheme="minorHAnsi" w:cstheme="minorHAnsi"/>
          <w:sz w:val="22"/>
          <w:szCs w:val="22"/>
        </w:rPr>
        <w:t xml:space="preserve">: </w:t>
      </w:r>
      <w:r w:rsidR="00DC678F" w:rsidRPr="009E1BBF">
        <w:rPr>
          <w:rFonts w:asciiTheme="minorHAnsi" w:hAnsiTheme="minorHAnsi" w:cstheme="minorHAnsi"/>
          <w:sz w:val="22"/>
          <w:szCs w:val="22"/>
        </w:rPr>
        <w:t xml:space="preserve">Harshavardhan Reddy </w:t>
      </w:r>
      <w:proofErr w:type="spellStart"/>
      <w:r w:rsidR="00DC678F" w:rsidRPr="009E1BBF">
        <w:rPr>
          <w:rFonts w:asciiTheme="minorHAnsi" w:hAnsiTheme="minorHAnsi" w:cstheme="minorHAnsi"/>
          <w:sz w:val="22"/>
          <w:szCs w:val="22"/>
        </w:rPr>
        <w:t>Yenumula</w:t>
      </w:r>
      <w:proofErr w:type="spellEnd"/>
    </w:p>
    <w:p w14:paraId="72B5F349" w14:textId="77777777" w:rsidR="00A47221" w:rsidRPr="009E1BBF" w:rsidRDefault="006F6296" w:rsidP="00225C95">
      <w:pPr>
        <w:pStyle w:val="WW-Default1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Date of birth</w:t>
      </w:r>
      <w:r w:rsidRPr="009E1BBF">
        <w:rPr>
          <w:rFonts w:asciiTheme="minorHAnsi" w:hAnsiTheme="minorHAnsi" w:cstheme="minorHAnsi"/>
          <w:sz w:val="22"/>
          <w:szCs w:val="22"/>
        </w:rPr>
        <w:tab/>
      </w:r>
      <w:r w:rsidR="0080423D" w:rsidRPr="009E1BBF">
        <w:rPr>
          <w:rFonts w:asciiTheme="minorHAnsi" w:hAnsiTheme="minorHAnsi" w:cstheme="minorHAnsi"/>
          <w:sz w:val="22"/>
          <w:szCs w:val="22"/>
        </w:rPr>
        <w:tab/>
      </w:r>
      <w:r w:rsidRPr="009E1BBF">
        <w:rPr>
          <w:rFonts w:asciiTheme="minorHAnsi" w:hAnsiTheme="minorHAnsi" w:cstheme="minorHAnsi"/>
          <w:sz w:val="22"/>
          <w:szCs w:val="22"/>
        </w:rPr>
        <w:t xml:space="preserve">: </w:t>
      </w:r>
      <w:r w:rsidR="00DC678F" w:rsidRPr="009E1BBF">
        <w:rPr>
          <w:rFonts w:asciiTheme="minorHAnsi" w:hAnsiTheme="minorHAnsi" w:cstheme="minorHAnsi"/>
          <w:sz w:val="22"/>
          <w:szCs w:val="22"/>
        </w:rPr>
        <w:t>17</w:t>
      </w:r>
      <w:r w:rsidR="004207BE" w:rsidRPr="009E1BBF">
        <w:rPr>
          <w:rFonts w:asciiTheme="minorHAnsi" w:hAnsiTheme="minorHAnsi" w:cstheme="minorHAnsi"/>
          <w:sz w:val="22"/>
          <w:szCs w:val="22"/>
        </w:rPr>
        <w:t>-</w:t>
      </w:r>
      <w:r w:rsidR="00DC678F" w:rsidRPr="009E1BBF">
        <w:rPr>
          <w:rFonts w:asciiTheme="minorHAnsi" w:hAnsiTheme="minorHAnsi" w:cstheme="minorHAnsi"/>
          <w:sz w:val="22"/>
          <w:szCs w:val="22"/>
        </w:rPr>
        <w:t>10</w:t>
      </w:r>
      <w:r w:rsidR="004207BE" w:rsidRPr="009E1BBF">
        <w:rPr>
          <w:rFonts w:asciiTheme="minorHAnsi" w:hAnsiTheme="minorHAnsi" w:cstheme="minorHAnsi"/>
          <w:sz w:val="22"/>
          <w:szCs w:val="22"/>
        </w:rPr>
        <w:t>-199</w:t>
      </w:r>
      <w:r w:rsidR="00DC678F" w:rsidRPr="009E1BBF">
        <w:rPr>
          <w:rFonts w:asciiTheme="minorHAnsi" w:hAnsiTheme="minorHAnsi" w:cstheme="minorHAnsi"/>
          <w:sz w:val="22"/>
          <w:szCs w:val="22"/>
        </w:rPr>
        <w:t>4</w:t>
      </w:r>
    </w:p>
    <w:p w14:paraId="49431B19" w14:textId="77777777" w:rsidR="00F66518" w:rsidRPr="009E1BBF" w:rsidRDefault="006A2C99" w:rsidP="00225C95">
      <w:pPr>
        <w:pStyle w:val="WW-Default1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Native place</w:t>
      </w:r>
      <w:r w:rsidR="006F6296" w:rsidRPr="009E1BBF">
        <w:rPr>
          <w:rFonts w:asciiTheme="minorHAnsi" w:hAnsiTheme="minorHAnsi" w:cstheme="minorHAnsi"/>
          <w:sz w:val="22"/>
          <w:szCs w:val="22"/>
        </w:rPr>
        <w:tab/>
      </w:r>
      <w:r w:rsidR="0080423D" w:rsidRPr="009E1BBF">
        <w:rPr>
          <w:rFonts w:asciiTheme="minorHAnsi" w:hAnsiTheme="minorHAnsi" w:cstheme="minorHAnsi"/>
          <w:sz w:val="22"/>
          <w:szCs w:val="22"/>
        </w:rPr>
        <w:tab/>
      </w:r>
      <w:r w:rsidR="006F6296" w:rsidRPr="009E1BBF">
        <w:rPr>
          <w:rFonts w:asciiTheme="minorHAnsi" w:hAnsiTheme="minorHAnsi" w:cstheme="minorHAnsi"/>
          <w:sz w:val="22"/>
          <w:szCs w:val="22"/>
        </w:rPr>
        <w:t>:</w:t>
      </w:r>
      <w:r w:rsidR="00DC678F" w:rsidRPr="009E1BB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94CA9" w:rsidRPr="009E1BBF">
        <w:rPr>
          <w:rFonts w:asciiTheme="minorHAnsi" w:hAnsiTheme="minorHAnsi" w:cstheme="minorHAnsi"/>
          <w:sz w:val="22"/>
          <w:szCs w:val="22"/>
        </w:rPr>
        <w:t>Jangamaheswarapuram</w:t>
      </w:r>
      <w:proofErr w:type="spellEnd"/>
      <w:r w:rsidR="00294CA9">
        <w:rPr>
          <w:rFonts w:asciiTheme="minorHAnsi" w:hAnsiTheme="minorHAnsi" w:cstheme="minorHAnsi"/>
          <w:sz w:val="22"/>
          <w:szCs w:val="22"/>
        </w:rPr>
        <w:t xml:space="preserve"> (</w:t>
      </w:r>
      <w:r w:rsidR="00C32204">
        <w:rPr>
          <w:rFonts w:asciiTheme="minorHAnsi" w:hAnsiTheme="minorHAnsi" w:cstheme="minorHAnsi"/>
          <w:sz w:val="22"/>
          <w:szCs w:val="22"/>
        </w:rPr>
        <w:t>v)</w:t>
      </w:r>
      <w:r w:rsidR="00DC678F" w:rsidRPr="009E1BB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294CA9" w:rsidRPr="009E1BBF">
        <w:rPr>
          <w:rFonts w:asciiTheme="minorHAnsi" w:hAnsiTheme="minorHAnsi" w:cstheme="minorHAnsi"/>
          <w:sz w:val="22"/>
          <w:szCs w:val="22"/>
        </w:rPr>
        <w:t>Gurazala</w:t>
      </w:r>
      <w:proofErr w:type="spellEnd"/>
      <w:r w:rsidR="00294CA9" w:rsidRPr="009E1BBF">
        <w:rPr>
          <w:rFonts w:asciiTheme="minorHAnsi" w:hAnsiTheme="minorHAnsi" w:cstheme="minorHAnsi"/>
          <w:sz w:val="22"/>
          <w:szCs w:val="22"/>
        </w:rPr>
        <w:t xml:space="preserve"> (</w:t>
      </w:r>
      <w:r w:rsidR="00DC678F" w:rsidRPr="009E1BBF">
        <w:rPr>
          <w:rFonts w:asciiTheme="minorHAnsi" w:hAnsiTheme="minorHAnsi" w:cstheme="minorHAnsi"/>
          <w:sz w:val="22"/>
          <w:szCs w:val="22"/>
        </w:rPr>
        <w:t>M</w:t>
      </w:r>
      <w:r w:rsidR="00294CA9">
        <w:rPr>
          <w:rFonts w:asciiTheme="minorHAnsi" w:hAnsiTheme="minorHAnsi" w:cstheme="minorHAnsi"/>
          <w:sz w:val="22"/>
          <w:szCs w:val="22"/>
        </w:rPr>
        <w:t>D</w:t>
      </w:r>
      <w:r w:rsidR="00DC678F" w:rsidRPr="009E1BBF">
        <w:rPr>
          <w:rFonts w:asciiTheme="minorHAnsi" w:hAnsiTheme="minorHAnsi" w:cstheme="minorHAnsi"/>
          <w:sz w:val="22"/>
          <w:szCs w:val="22"/>
        </w:rPr>
        <w:t xml:space="preserve">), </w:t>
      </w:r>
      <w:r w:rsidR="00294CA9" w:rsidRPr="009E1BBF">
        <w:rPr>
          <w:rFonts w:asciiTheme="minorHAnsi" w:hAnsiTheme="minorHAnsi" w:cstheme="minorHAnsi"/>
          <w:sz w:val="22"/>
          <w:szCs w:val="22"/>
        </w:rPr>
        <w:t>Guntur (D</w:t>
      </w:r>
      <w:r w:rsidR="00294CA9">
        <w:rPr>
          <w:rFonts w:asciiTheme="minorHAnsi" w:hAnsiTheme="minorHAnsi" w:cstheme="minorHAnsi"/>
          <w:sz w:val="22"/>
          <w:szCs w:val="22"/>
        </w:rPr>
        <w:t>T</w:t>
      </w:r>
      <w:r w:rsidR="00DC678F" w:rsidRPr="009E1BBF">
        <w:rPr>
          <w:rFonts w:asciiTheme="minorHAnsi" w:hAnsiTheme="minorHAnsi" w:cstheme="minorHAnsi"/>
          <w:sz w:val="22"/>
          <w:szCs w:val="22"/>
        </w:rPr>
        <w:t>)</w:t>
      </w:r>
      <w:r w:rsidR="00996939">
        <w:rPr>
          <w:rFonts w:asciiTheme="minorHAnsi" w:hAnsiTheme="minorHAnsi" w:cstheme="minorHAnsi"/>
          <w:sz w:val="22"/>
          <w:szCs w:val="22"/>
        </w:rPr>
        <w:t xml:space="preserve"> </w:t>
      </w:r>
      <w:r w:rsidR="008B1EA5">
        <w:rPr>
          <w:rFonts w:asciiTheme="minorHAnsi" w:hAnsiTheme="minorHAnsi" w:cstheme="minorHAnsi"/>
          <w:sz w:val="22"/>
          <w:szCs w:val="22"/>
        </w:rPr>
        <w:t>-</w:t>
      </w:r>
      <w:r w:rsidR="00996939">
        <w:rPr>
          <w:rFonts w:asciiTheme="minorHAnsi" w:hAnsiTheme="minorHAnsi" w:cstheme="minorHAnsi"/>
          <w:sz w:val="22"/>
          <w:szCs w:val="22"/>
        </w:rPr>
        <w:t xml:space="preserve"> </w:t>
      </w:r>
      <w:r w:rsidR="008B1EA5">
        <w:rPr>
          <w:rFonts w:asciiTheme="minorHAnsi" w:hAnsiTheme="minorHAnsi" w:cstheme="minorHAnsi"/>
          <w:sz w:val="22"/>
          <w:szCs w:val="22"/>
        </w:rPr>
        <w:t>522415</w:t>
      </w:r>
      <w:r w:rsidR="004207BE" w:rsidRPr="009E1BBF">
        <w:rPr>
          <w:rFonts w:asciiTheme="minorHAnsi" w:hAnsiTheme="minorHAnsi" w:cstheme="minorHAnsi"/>
          <w:sz w:val="22"/>
          <w:szCs w:val="22"/>
        </w:rPr>
        <w:t>.</w:t>
      </w:r>
    </w:p>
    <w:p w14:paraId="2E73775C" w14:textId="77777777" w:rsidR="002F3FDC" w:rsidRPr="009E1BBF" w:rsidRDefault="002F3FDC" w:rsidP="00225C95">
      <w:pPr>
        <w:pStyle w:val="WW-Default1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  <w:shd w:val="clear" w:color="auto" w:fill="FFFFFF"/>
        </w:rPr>
        <w:t>Languages known</w:t>
      </w:r>
      <w:r w:rsidR="0080423D" w:rsidRPr="009E1BBF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E1BBF">
        <w:rPr>
          <w:rFonts w:asciiTheme="minorHAnsi" w:hAnsiTheme="minorHAnsi" w:cstheme="minorHAnsi"/>
          <w:sz w:val="22"/>
          <w:szCs w:val="22"/>
          <w:shd w:val="clear" w:color="auto" w:fill="FFFFFF"/>
        </w:rPr>
        <w:t>: Telugu, Englis</w:t>
      </w:r>
      <w:r w:rsidR="0047724C" w:rsidRPr="009E1BBF">
        <w:rPr>
          <w:rFonts w:asciiTheme="minorHAnsi" w:hAnsiTheme="minorHAnsi" w:cstheme="minorHAnsi"/>
          <w:sz w:val="22"/>
          <w:szCs w:val="22"/>
          <w:shd w:val="clear" w:color="auto" w:fill="FFFFFF"/>
        </w:rPr>
        <w:t>h</w:t>
      </w:r>
      <w:r w:rsidR="00BA650D" w:rsidRPr="009E1BB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1EB6BFC4" w14:textId="77777777" w:rsidR="00225C95" w:rsidRPr="009E1BBF" w:rsidRDefault="00225C95" w:rsidP="00225C95">
      <w:pPr>
        <w:pStyle w:val="WW-Default1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63E796A5" w14:textId="77777777" w:rsidR="00A2047A" w:rsidRPr="009E1BBF" w:rsidRDefault="00A2047A" w:rsidP="00A2047A">
      <w:pPr>
        <w:rPr>
          <w:rFonts w:asciiTheme="minorHAnsi" w:hAnsiTheme="minorHAnsi" w:cstheme="minorHAnsi"/>
          <w:b/>
          <w:sz w:val="22"/>
          <w:szCs w:val="22"/>
        </w:rPr>
      </w:pPr>
      <w:r w:rsidRPr="009E1BBF">
        <w:rPr>
          <w:rFonts w:asciiTheme="minorHAnsi" w:hAnsiTheme="minorHAnsi" w:cstheme="minorHAnsi"/>
          <w:b/>
          <w:sz w:val="22"/>
          <w:szCs w:val="22"/>
        </w:rPr>
        <w:t>Declaration:</w:t>
      </w:r>
    </w:p>
    <w:p w14:paraId="468B2CFB" w14:textId="77777777" w:rsidR="00A2047A" w:rsidRPr="009E1BBF" w:rsidRDefault="00A2047A" w:rsidP="009E1BBF">
      <w:pPr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                       I hereby declare that the above-mentioned information is correct up to my knowledge and I bear the responsibility for the correctness of the above-mentioned particulars.</w:t>
      </w:r>
    </w:p>
    <w:p w14:paraId="64496862" w14:textId="77777777" w:rsidR="00A2047A" w:rsidRPr="009E1BBF" w:rsidRDefault="00A2047A" w:rsidP="00A2047A">
      <w:pPr>
        <w:rPr>
          <w:rFonts w:asciiTheme="minorHAnsi" w:hAnsiTheme="minorHAnsi" w:cstheme="minorHAnsi"/>
          <w:sz w:val="22"/>
          <w:szCs w:val="22"/>
        </w:rPr>
      </w:pPr>
    </w:p>
    <w:p w14:paraId="6F365137" w14:textId="77777777" w:rsidR="00A2047A" w:rsidRPr="009E1BBF" w:rsidRDefault="00A2047A" w:rsidP="00A2047A">
      <w:pPr>
        <w:rPr>
          <w:rFonts w:asciiTheme="minorHAnsi" w:hAnsiTheme="minorHAnsi" w:cstheme="minorHAnsi"/>
          <w:sz w:val="22"/>
          <w:szCs w:val="22"/>
        </w:rPr>
      </w:pPr>
    </w:p>
    <w:p w14:paraId="11D68E1D" w14:textId="77777777" w:rsidR="00BD785F" w:rsidRDefault="00A2047A" w:rsidP="00A2047A">
      <w:pPr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Place:                                                                                                                    </w:t>
      </w:r>
      <w:r w:rsidR="006E39EC" w:rsidRPr="009E1BBF">
        <w:rPr>
          <w:rFonts w:asciiTheme="minorHAnsi" w:hAnsiTheme="minorHAnsi" w:cstheme="minorHAnsi"/>
          <w:sz w:val="22"/>
          <w:szCs w:val="22"/>
        </w:rPr>
        <w:tab/>
      </w:r>
      <w:r w:rsidR="006E39EC" w:rsidRPr="009E1BBF">
        <w:rPr>
          <w:rFonts w:asciiTheme="minorHAnsi" w:hAnsiTheme="minorHAnsi" w:cstheme="minorHAnsi"/>
          <w:sz w:val="22"/>
          <w:szCs w:val="22"/>
        </w:rPr>
        <w:tab/>
      </w:r>
      <w:r w:rsidR="006E39EC" w:rsidRPr="009E1BBF">
        <w:rPr>
          <w:rFonts w:asciiTheme="minorHAnsi" w:hAnsiTheme="minorHAnsi" w:cstheme="minorHAnsi"/>
          <w:sz w:val="22"/>
          <w:szCs w:val="22"/>
        </w:rPr>
        <w:tab/>
      </w:r>
      <w:r w:rsidR="00BD785F">
        <w:rPr>
          <w:rFonts w:asciiTheme="minorHAnsi" w:hAnsiTheme="minorHAnsi" w:cstheme="minorHAnsi"/>
          <w:sz w:val="22"/>
          <w:szCs w:val="22"/>
        </w:rPr>
        <w:t xml:space="preserve">      </w:t>
      </w:r>
      <w:r w:rsidR="00BD785F" w:rsidRPr="00BD785F">
        <w:rPr>
          <w:rFonts w:asciiTheme="minorHAnsi" w:hAnsiTheme="minorHAnsi" w:cstheme="minorHAnsi"/>
          <w:b/>
          <w:sz w:val="22"/>
          <w:szCs w:val="22"/>
        </w:rPr>
        <w:t>Signature</w:t>
      </w:r>
    </w:p>
    <w:p w14:paraId="6F16ADFF" w14:textId="54A99522" w:rsidR="00BD785F" w:rsidRPr="009E1BBF" w:rsidRDefault="00A2047A" w:rsidP="00BD785F">
      <w:pPr>
        <w:rPr>
          <w:rFonts w:asciiTheme="minorHAnsi" w:hAnsiTheme="minorHAnsi" w:cstheme="minorHAnsi"/>
          <w:sz w:val="22"/>
          <w:szCs w:val="22"/>
        </w:rPr>
      </w:pPr>
      <w:r w:rsidRPr="009E1BBF">
        <w:rPr>
          <w:rFonts w:asciiTheme="minorHAnsi" w:hAnsiTheme="minorHAnsi" w:cstheme="minorHAnsi"/>
          <w:sz w:val="22"/>
          <w:szCs w:val="22"/>
        </w:rPr>
        <w:t>Date:</w:t>
      </w:r>
      <w:r w:rsidR="00BD785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gramStart"/>
      <w:r w:rsidR="00BD785F">
        <w:rPr>
          <w:rFonts w:asciiTheme="minorHAnsi" w:hAnsiTheme="minorHAnsi" w:cstheme="minorHAnsi"/>
          <w:sz w:val="22"/>
          <w:szCs w:val="22"/>
        </w:rPr>
        <w:t xml:space="preserve">   </w:t>
      </w:r>
      <w:r w:rsidR="00BD785F" w:rsidRPr="009E1B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BD785F" w:rsidRPr="009E1BBF">
        <w:rPr>
          <w:rFonts w:asciiTheme="minorHAnsi" w:hAnsiTheme="minorHAnsi" w:cstheme="minorHAnsi"/>
          <w:sz w:val="22"/>
          <w:szCs w:val="22"/>
        </w:rPr>
        <w:t xml:space="preserve">Harshavardhan </w:t>
      </w:r>
      <w:r w:rsidR="00E113E4" w:rsidRPr="009E1BBF">
        <w:rPr>
          <w:rFonts w:asciiTheme="minorHAnsi" w:hAnsiTheme="minorHAnsi" w:cstheme="minorHAnsi"/>
          <w:sz w:val="22"/>
          <w:szCs w:val="22"/>
        </w:rPr>
        <w:t>Reddy</w:t>
      </w:r>
      <w:r w:rsidR="00BD785F" w:rsidRPr="009E1BBF">
        <w:rPr>
          <w:rFonts w:asciiTheme="minorHAnsi" w:hAnsiTheme="minorHAnsi" w:cstheme="minorHAnsi"/>
          <w:sz w:val="22"/>
          <w:szCs w:val="22"/>
        </w:rPr>
        <w:t>)</w:t>
      </w:r>
    </w:p>
    <w:p w14:paraId="541E0A12" w14:textId="77777777" w:rsidR="00A2047A" w:rsidRPr="009E1BBF" w:rsidRDefault="00A2047A" w:rsidP="00A2047A">
      <w:pPr>
        <w:rPr>
          <w:rFonts w:asciiTheme="minorHAnsi" w:hAnsiTheme="minorHAnsi" w:cstheme="minorHAnsi"/>
          <w:sz w:val="22"/>
          <w:szCs w:val="22"/>
        </w:rPr>
      </w:pPr>
    </w:p>
    <w:p w14:paraId="1F7526E3" w14:textId="77777777" w:rsidR="00154413" w:rsidRPr="009E1BBF" w:rsidRDefault="00C67E02" w:rsidP="00E95652">
      <w:pPr>
        <w:pStyle w:val="WW-Default1"/>
        <w:spacing w:line="360" w:lineRule="auto"/>
        <w:contextualSpacing/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</w:rPr>
      </w:pPr>
      <w:r w:rsidRPr="009E1BBF">
        <w:rPr>
          <w:rFonts w:asciiTheme="minorHAnsi" w:hAnsiTheme="minorHAnsi" w:cstheme="minorHAnsi"/>
          <w:sz w:val="22"/>
          <w:szCs w:val="22"/>
        </w:rPr>
        <w:t xml:space="preserve">           </w:t>
      </w:r>
    </w:p>
    <w:sectPr w:rsidR="00154413" w:rsidRPr="009E1BBF" w:rsidSect="00792B1D">
      <w:footnotePr>
        <w:pos w:val="beneathText"/>
      </w:footnotePr>
      <w:pgSz w:w="12240" w:h="15840"/>
      <w:pgMar w:top="851" w:right="1200" w:bottom="709" w:left="84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5011E" w14:textId="77777777" w:rsidR="001966AF" w:rsidRDefault="001966AF">
      <w:r>
        <w:separator/>
      </w:r>
    </w:p>
  </w:endnote>
  <w:endnote w:type="continuationSeparator" w:id="0">
    <w:p w14:paraId="67975D84" w14:textId="77777777" w:rsidR="001966AF" w:rsidRDefault="0019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umnst777 Lt BT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5FE2A" w14:textId="77777777" w:rsidR="001966AF" w:rsidRDefault="001966AF">
      <w:r>
        <w:separator/>
      </w:r>
    </w:p>
  </w:footnote>
  <w:footnote w:type="continuationSeparator" w:id="0">
    <w:p w14:paraId="496A6A86" w14:textId="77777777" w:rsidR="001966AF" w:rsidRDefault="0019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8Num14"/>
    <w:lvl w:ilvl="0">
      <w:start w:val="1"/>
      <w:numFmt w:val="bullet"/>
      <w:pStyle w:val="Achievement"/>
      <w:suff w:val="nothing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50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4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7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701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4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8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51" w:hanging="283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RTF_Num 2"/>
    <w:lvl w:ilvl="0">
      <w:start w:val="1"/>
      <w:numFmt w:val="bullet"/>
      <w:suff w:val="nothing"/>
      <w:lvlText w:val=""/>
      <w:lvlJc w:val="left"/>
      <w:pPr>
        <w:ind w:left="245" w:hanging="245"/>
      </w:pPr>
      <w:rPr>
        <w:rFonts w:ascii="Symbol" w:eastAsia="Times New Roman" w:hAnsi="Symbol"/>
        <w:sz w:val="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19"/>
      </w:rPr>
    </w:lvl>
  </w:abstractNum>
  <w:abstractNum w:abstractNumId="3" w15:restartNumberingAfterBreak="0">
    <w:nsid w:val="00000004"/>
    <w:multiLevelType w:val="singleLevel"/>
    <w:tmpl w:val="00000004"/>
    <w:name w:val="WW8Num22"/>
    <w:lvl w:ilvl="0">
      <w:start w:val="88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7806FD7"/>
    <w:multiLevelType w:val="hybridMultilevel"/>
    <w:tmpl w:val="D1707702"/>
    <w:lvl w:ilvl="0" w:tplc="96189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A44AC"/>
    <w:multiLevelType w:val="hybridMultilevel"/>
    <w:tmpl w:val="85FED232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34E"/>
    <w:multiLevelType w:val="multilevel"/>
    <w:tmpl w:val="359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501F4"/>
    <w:multiLevelType w:val="hybridMultilevel"/>
    <w:tmpl w:val="1C7ACF9A"/>
    <w:lvl w:ilvl="0" w:tplc="FFCC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E04BE"/>
    <w:multiLevelType w:val="hybridMultilevel"/>
    <w:tmpl w:val="99F034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5C71CB"/>
    <w:multiLevelType w:val="hybridMultilevel"/>
    <w:tmpl w:val="729068C6"/>
    <w:lvl w:ilvl="0" w:tplc="FFCC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03823"/>
    <w:multiLevelType w:val="hybridMultilevel"/>
    <w:tmpl w:val="92A09E82"/>
    <w:lvl w:ilvl="0" w:tplc="96189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A2032"/>
    <w:multiLevelType w:val="hybridMultilevel"/>
    <w:tmpl w:val="C23036AA"/>
    <w:lvl w:ilvl="0" w:tplc="FFCC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56DCA"/>
    <w:multiLevelType w:val="hybridMultilevel"/>
    <w:tmpl w:val="56DEE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67963"/>
    <w:multiLevelType w:val="multilevel"/>
    <w:tmpl w:val="2392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F74B61"/>
    <w:multiLevelType w:val="multilevel"/>
    <w:tmpl w:val="FF8E8B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0181151"/>
    <w:multiLevelType w:val="hybridMultilevel"/>
    <w:tmpl w:val="19869E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856BE"/>
    <w:multiLevelType w:val="hybridMultilevel"/>
    <w:tmpl w:val="F6B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03BF9"/>
    <w:multiLevelType w:val="hybridMultilevel"/>
    <w:tmpl w:val="14DEF4A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49ED4346"/>
    <w:multiLevelType w:val="hybridMultilevel"/>
    <w:tmpl w:val="516C012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3524E"/>
    <w:multiLevelType w:val="hybridMultilevel"/>
    <w:tmpl w:val="621AF16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1701D1"/>
    <w:multiLevelType w:val="hybridMultilevel"/>
    <w:tmpl w:val="951CE3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7C3598"/>
    <w:multiLevelType w:val="multilevel"/>
    <w:tmpl w:val="969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4A3A64"/>
    <w:multiLevelType w:val="hybridMultilevel"/>
    <w:tmpl w:val="BE042F6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52879"/>
    <w:multiLevelType w:val="hybridMultilevel"/>
    <w:tmpl w:val="03EE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B6AA6"/>
    <w:multiLevelType w:val="hybridMultilevel"/>
    <w:tmpl w:val="7E90C50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B21E5"/>
    <w:multiLevelType w:val="hybridMultilevel"/>
    <w:tmpl w:val="EC70350C"/>
    <w:lvl w:ilvl="0" w:tplc="FFCC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032D7"/>
    <w:multiLevelType w:val="hybridMultilevel"/>
    <w:tmpl w:val="EC38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471CB"/>
    <w:multiLevelType w:val="hybridMultilevel"/>
    <w:tmpl w:val="9FBC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67F4D"/>
    <w:multiLevelType w:val="hybridMultilevel"/>
    <w:tmpl w:val="19A6719E"/>
    <w:lvl w:ilvl="0" w:tplc="FFCC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0720F"/>
    <w:multiLevelType w:val="hybridMultilevel"/>
    <w:tmpl w:val="E7C89F9A"/>
    <w:lvl w:ilvl="0" w:tplc="5E52E9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C714E"/>
    <w:multiLevelType w:val="multilevel"/>
    <w:tmpl w:val="08F6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3A74C3"/>
    <w:multiLevelType w:val="hybridMultilevel"/>
    <w:tmpl w:val="6B8C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9F2F23"/>
    <w:multiLevelType w:val="hybridMultilevel"/>
    <w:tmpl w:val="AE6C01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9"/>
  </w:num>
  <w:num w:numId="4">
    <w:abstractNumId w:val="32"/>
  </w:num>
  <w:num w:numId="5">
    <w:abstractNumId w:val="26"/>
  </w:num>
  <w:num w:numId="6">
    <w:abstractNumId w:val="11"/>
  </w:num>
  <w:num w:numId="7">
    <w:abstractNumId w:val="5"/>
  </w:num>
  <w:num w:numId="8">
    <w:abstractNumId w:val="10"/>
  </w:num>
  <w:num w:numId="9">
    <w:abstractNumId w:val="30"/>
  </w:num>
  <w:num w:numId="10">
    <w:abstractNumId w:val="8"/>
  </w:num>
  <w:num w:numId="11">
    <w:abstractNumId w:val="12"/>
  </w:num>
  <w:num w:numId="12">
    <w:abstractNumId w:val="25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0"/>
  </w:num>
  <w:num w:numId="16">
    <w:abstractNumId w:val="19"/>
  </w:num>
  <w:num w:numId="17">
    <w:abstractNumId w:val="7"/>
  </w:num>
  <w:num w:numId="18">
    <w:abstractNumId w:val="33"/>
  </w:num>
  <w:num w:numId="19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3"/>
  </w:num>
  <w:num w:numId="22">
    <w:abstractNumId w:val="9"/>
  </w:num>
  <w:num w:numId="23">
    <w:abstractNumId w:val="2"/>
  </w:num>
  <w:num w:numId="24">
    <w:abstractNumId w:val="22"/>
  </w:num>
  <w:num w:numId="25">
    <w:abstractNumId w:val="13"/>
  </w:num>
  <w:num w:numId="26">
    <w:abstractNumId w:val="28"/>
  </w:num>
  <w:num w:numId="27">
    <w:abstractNumId w:val="24"/>
  </w:num>
  <w:num w:numId="28">
    <w:abstractNumId w:val="17"/>
  </w:num>
  <w:num w:numId="29">
    <w:abstractNumId w:val="31"/>
  </w:num>
  <w:num w:numId="30">
    <w:abstractNumId w:val="14"/>
  </w:num>
  <w:num w:numId="31">
    <w:abstractNumId w:val="27"/>
  </w:num>
  <w:num w:numId="32">
    <w:abstractNumId w:val="16"/>
  </w:num>
  <w:num w:numId="33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B0A"/>
    <w:rsid w:val="00000C16"/>
    <w:rsid w:val="00000C3F"/>
    <w:rsid w:val="0000162F"/>
    <w:rsid w:val="000019D4"/>
    <w:rsid w:val="00002662"/>
    <w:rsid w:val="00003279"/>
    <w:rsid w:val="00003E7C"/>
    <w:rsid w:val="00004948"/>
    <w:rsid w:val="00005A6B"/>
    <w:rsid w:val="0000663D"/>
    <w:rsid w:val="00006DCD"/>
    <w:rsid w:val="0001039A"/>
    <w:rsid w:val="00010DED"/>
    <w:rsid w:val="00011EFA"/>
    <w:rsid w:val="000129BB"/>
    <w:rsid w:val="00013B5F"/>
    <w:rsid w:val="00014952"/>
    <w:rsid w:val="00014F53"/>
    <w:rsid w:val="000156A3"/>
    <w:rsid w:val="00015819"/>
    <w:rsid w:val="00015E3A"/>
    <w:rsid w:val="00016F27"/>
    <w:rsid w:val="0002014A"/>
    <w:rsid w:val="00021CE8"/>
    <w:rsid w:val="00022BE3"/>
    <w:rsid w:val="00024E7B"/>
    <w:rsid w:val="00025AA6"/>
    <w:rsid w:val="00025D11"/>
    <w:rsid w:val="00026564"/>
    <w:rsid w:val="000278C7"/>
    <w:rsid w:val="00027B47"/>
    <w:rsid w:val="000301AC"/>
    <w:rsid w:val="00033242"/>
    <w:rsid w:val="0003343C"/>
    <w:rsid w:val="000342ED"/>
    <w:rsid w:val="00035CB0"/>
    <w:rsid w:val="00036EE6"/>
    <w:rsid w:val="000379DC"/>
    <w:rsid w:val="000411D8"/>
    <w:rsid w:val="00041C4B"/>
    <w:rsid w:val="0004286E"/>
    <w:rsid w:val="000432FC"/>
    <w:rsid w:val="00045467"/>
    <w:rsid w:val="0004744D"/>
    <w:rsid w:val="00050062"/>
    <w:rsid w:val="00053238"/>
    <w:rsid w:val="00053660"/>
    <w:rsid w:val="00053E58"/>
    <w:rsid w:val="00055C36"/>
    <w:rsid w:val="00055D32"/>
    <w:rsid w:val="00056232"/>
    <w:rsid w:val="00057477"/>
    <w:rsid w:val="0006076A"/>
    <w:rsid w:val="0006324C"/>
    <w:rsid w:val="000652F6"/>
    <w:rsid w:val="00070538"/>
    <w:rsid w:val="00072395"/>
    <w:rsid w:val="00072C02"/>
    <w:rsid w:val="000746A6"/>
    <w:rsid w:val="000758DE"/>
    <w:rsid w:val="00080B0A"/>
    <w:rsid w:val="00080D64"/>
    <w:rsid w:val="000824F4"/>
    <w:rsid w:val="00083645"/>
    <w:rsid w:val="00084244"/>
    <w:rsid w:val="00084C8C"/>
    <w:rsid w:val="00090DFE"/>
    <w:rsid w:val="00092C5F"/>
    <w:rsid w:val="00094339"/>
    <w:rsid w:val="00096E47"/>
    <w:rsid w:val="00097857"/>
    <w:rsid w:val="000A3BD9"/>
    <w:rsid w:val="000A5710"/>
    <w:rsid w:val="000A674B"/>
    <w:rsid w:val="000A682E"/>
    <w:rsid w:val="000B0373"/>
    <w:rsid w:val="000B2462"/>
    <w:rsid w:val="000B2784"/>
    <w:rsid w:val="000B2D69"/>
    <w:rsid w:val="000B4B3D"/>
    <w:rsid w:val="000B6454"/>
    <w:rsid w:val="000B7CE6"/>
    <w:rsid w:val="000C0854"/>
    <w:rsid w:val="000C1A08"/>
    <w:rsid w:val="000C2840"/>
    <w:rsid w:val="000C35F3"/>
    <w:rsid w:val="000C367A"/>
    <w:rsid w:val="000C4387"/>
    <w:rsid w:val="000C5065"/>
    <w:rsid w:val="000C531E"/>
    <w:rsid w:val="000C7349"/>
    <w:rsid w:val="000D061F"/>
    <w:rsid w:val="000D1E1D"/>
    <w:rsid w:val="000D20EA"/>
    <w:rsid w:val="000D637A"/>
    <w:rsid w:val="000D7C50"/>
    <w:rsid w:val="000E0BFC"/>
    <w:rsid w:val="000E13A8"/>
    <w:rsid w:val="000E202A"/>
    <w:rsid w:val="000E5146"/>
    <w:rsid w:val="000E6F69"/>
    <w:rsid w:val="000E70BE"/>
    <w:rsid w:val="000E785B"/>
    <w:rsid w:val="000F1B6D"/>
    <w:rsid w:val="000F1F63"/>
    <w:rsid w:val="000F3DAE"/>
    <w:rsid w:val="000F4750"/>
    <w:rsid w:val="000F631A"/>
    <w:rsid w:val="000F6495"/>
    <w:rsid w:val="000F66E2"/>
    <w:rsid w:val="000F7014"/>
    <w:rsid w:val="000F7C48"/>
    <w:rsid w:val="0010051D"/>
    <w:rsid w:val="00101C5C"/>
    <w:rsid w:val="00101D48"/>
    <w:rsid w:val="001021EE"/>
    <w:rsid w:val="00102639"/>
    <w:rsid w:val="00103317"/>
    <w:rsid w:val="0010517A"/>
    <w:rsid w:val="00111EEE"/>
    <w:rsid w:val="00112403"/>
    <w:rsid w:val="00112E44"/>
    <w:rsid w:val="0011356A"/>
    <w:rsid w:val="00120FB4"/>
    <w:rsid w:val="00121B4B"/>
    <w:rsid w:val="00121C08"/>
    <w:rsid w:val="00122426"/>
    <w:rsid w:val="00122AA3"/>
    <w:rsid w:val="00123F42"/>
    <w:rsid w:val="001251F7"/>
    <w:rsid w:val="00125BD8"/>
    <w:rsid w:val="00125DBB"/>
    <w:rsid w:val="00125F6E"/>
    <w:rsid w:val="0013002A"/>
    <w:rsid w:val="0013495A"/>
    <w:rsid w:val="001352B9"/>
    <w:rsid w:val="00135E39"/>
    <w:rsid w:val="00137894"/>
    <w:rsid w:val="00137A77"/>
    <w:rsid w:val="001403F4"/>
    <w:rsid w:val="00141DB1"/>
    <w:rsid w:val="00145A09"/>
    <w:rsid w:val="00145A24"/>
    <w:rsid w:val="00146345"/>
    <w:rsid w:val="001512C8"/>
    <w:rsid w:val="001523D1"/>
    <w:rsid w:val="00152AAF"/>
    <w:rsid w:val="00153517"/>
    <w:rsid w:val="001535DE"/>
    <w:rsid w:val="001538E2"/>
    <w:rsid w:val="00154413"/>
    <w:rsid w:val="00155777"/>
    <w:rsid w:val="00156ECF"/>
    <w:rsid w:val="0016008E"/>
    <w:rsid w:val="00160F15"/>
    <w:rsid w:val="0016160A"/>
    <w:rsid w:val="00162D33"/>
    <w:rsid w:val="00162FFD"/>
    <w:rsid w:val="0016425B"/>
    <w:rsid w:val="0016436A"/>
    <w:rsid w:val="00164B49"/>
    <w:rsid w:val="00164FA9"/>
    <w:rsid w:val="00166E9D"/>
    <w:rsid w:val="0016779B"/>
    <w:rsid w:val="001678A0"/>
    <w:rsid w:val="001729A4"/>
    <w:rsid w:val="00172C6E"/>
    <w:rsid w:val="0017596F"/>
    <w:rsid w:val="00175A09"/>
    <w:rsid w:val="00180637"/>
    <w:rsid w:val="0018086D"/>
    <w:rsid w:val="00182591"/>
    <w:rsid w:val="00183980"/>
    <w:rsid w:val="0018710E"/>
    <w:rsid w:val="00193CDD"/>
    <w:rsid w:val="001944FD"/>
    <w:rsid w:val="001953EC"/>
    <w:rsid w:val="001966AF"/>
    <w:rsid w:val="00197F82"/>
    <w:rsid w:val="001A10BC"/>
    <w:rsid w:val="001A14CF"/>
    <w:rsid w:val="001A309F"/>
    <w:rsid w:val="001A38A6"/>
    <w:rsid w:val="001A7CE4"/>
    <w:rsid w:val="001A7E86"/>
    <w:rsid w:val="001B03C8"/>
    <w:rsid w:val="001B579F"/>
    <w:rsid w:val="001B73C4"/>
    <w:rsid w:val="001C3032"/>
    <w:rsid w:val="001C3655"/>
    <w:rsid w:val="001C610B"/>
    <w:rsid w:val="001C6F90"/>
    <w:rsid w:val="001C7B69"/>
    <w:rsid w:val="001D1756"/>
    <w:rsid w:val="001D43D5"/>
    <w:rsid w:val="001D5A09"/>
    <w:rsid w:val="001D5D92"/>
    <w:rsid w:val="001D768C"/>
    <w:rsid w:val="001E0150"/>
    <w:rsid w:val="001E13F2"/>
    <w:rsid w:val="001E25EC"/>
    <w:rsid w:val="001E2B1E"/>
    <w:rsid w:val="001E32BE"/>
    <w:rsid w:val="001E39E3"/>
    <w:rsid w:val="001E4444"/>
    <w:rsid w:val="001E4576"/>
    <w:rsid w:val="001E585C"/>
    <w:rsid w:val="001E7781"/>
    <w:rsid w:val="001E7AA8"/>
    <w:rsid w:val="001F0BB1"/>
    <w:rsid w:val="001F20A5"/>
    <w:rsid w:val="001F2102"/>
    <w:rsid w:val="001F2336"/>
    <w:rsid w:val="001F2DBF"/>
    <w:rsid w:val="001F3222"/>
    <w:rsid w:val="001F4685"/>
    <w:rsid w:val="001F698A"/>
    <w:rsid w:val="001F7E31"/>
    <w:rsid w:val="0020054C"/>
    <w:rsid w:val="00201510"/>
    <w:rsid w:val="00204E48"/>
    <w:rsid w:val="002059B1"/>
    <w:rsid w:val="00206525"/>
    <w:rsid w:val="002066EE"/>
    <w:rsid w:val="00206FB5"/>
    <w:rsid w:val="00207717"/>
    <w:rsid w:val="002106BF"/>
    <w:rsid w:val="00210CCB"/>
    <w:rsid w:val="002113A7"/>
    <w:rsid w:val="00212211"/>
    <w:rsid w:val="0021242E"/>
    <w:rsid w:val="00213911"/>
    <w:rsid w:val="00214017"/>
    <w:rsid w:val="002158C1"/>
    <w:rsid w:val="00215C3C"/>
    <w:rsid w:val="0021707E"/>
    <w:rsid w:val="002210AB"/>
    <w:rsid w:val="00221242"/>
    <w:rsid w:val="002224F3"/>
    <w:rsid w:val="002237E1"/>
    <w:rsid w:val="00225C95"/>
    <w:rsid w:val="00226473"/>
    <w:rsid w:val="00226774"/>
    <w:rsid w:val="00226EDD"/>
    <w:rsid w:val="00227B10"/>
    <w:rsid w:val="00230FD5"/>
    <w:rsid w:val="00233079"/>
    <w:rsid w:val="00233A4F"/>
    <w:rsid w:val="00234951"/>
    <w:rsid w:val="00234C9D"/>
    <w:rsid w:val="00234D66"/>
    <w:rsid w:val="0023513A"/>
    <w:rsid w:val="00236CED"/>
    <w:rsid w:val="00236DB5"/>
    <w:rsid w:val="00236E2C"/>
    <w:rsid w:val="002373CB"/>
    <w:rsid w:val="00237D6A"/>
    <w:rsid w:val="00237EA5"/>
    <w:rsid w:val="002405D9"/>
    <w:rsid w:val="0024073C"/>
    <w:rsid w:val="0024175C"/>
    <w:rsid w:val="00241CDD"/>
    <w:rsid w:val="00243865"/>
    <w:rsid w:val="00245D93"/>
    <w:rsid w:val="002479A5"/>
    <w:rsid w:val="00251082"/>
    <w:rsid w:val="00251746"/>
    <w:rsid w:val="00251EAA"/>
    <w:rsid w:val="00254236"/>
    <w:rsid w:val="00254ED6"/>
    <w:rsid w:val="00255CF5"/>
    <w:rsid w:val="002561B7"/>
    <w:rsid w:val="00256D4E"/>
    <w:rsid w:val="00257DA2"/>
    <w:rsid w:val="002609B7"/>
    <w:rsid w:val="00260AF9"/>
    <w:rsid w:val="00261410"/>
    <w:rsid w:val="00261F8E"/>
    <w:rsid w:val="00262633"/>
    <w:rsid w:val="0026284B"/>
    <w:rsid w:val="00270DEB"/>
    <w:rsid w:val="00271329"/>
    <w:rsid w:val="0027164E"/>
    <w:rsid w:val="0027358C"/>
    <w:rsid w:val="002739FD"/>
    <w:rsid w:val="00273D29"/>
    <w:rsid w:val="00276379"/>
    <w:rsid w:val="00280282"/>
    <w:rsid w:val="00280BDB"/>
    <w:rsid w:val="00280CA8"/>
    <w:rsid w:val="00280F2D"/>
    <w:rsid w:val="00283DBE"/>
    <w:rsid w:val="002846B9"/>
    <w:rsid w:val="00284E1E"/>
    <w:rsid w:val="0028778D"/>
    <w:rsid w:val="00292F03"/>
    <w:rsid w:val="00294CA9"/>
    <w:rsid w:val="00294EA3"/>
    <w:rsid w:val="00295FCD"/>
    <w:rsid w:val="002963B9"/>
    <w:rsid w:val="002966BE"/>
    <w:rsid w:val="002A16A6"/>
    <w:rsid w:val="002A2142"/>
    <w:rsid w:val="002A2846"/>
    <w:rsid w:val="002A338A"/>
    <w:rsid w:val="002A50D3"/>
    <w:rsid w:val="002A54ED"/>
    <w:rsid w:val="002A6217"/>
    <w:rsid w:val="002A62CE"/>
    <w:rsid w:val="002A67ED"/>
    <w:rsid w:val="002A6B3B"/>
    <w:rsid w:val="002A7A06"/>
    <w:rsid w:val="002B22CC"/>
    <w:rsid w:val="002B2A04"/>
    <w:rsid w:val="002B2EF1"/>
    <w:rsid w:val="002B334E"/>
    <w:rsid w:val="002B6D45"/>
    <w:rsid w:val="002B6E64"/>
    <w:rsid w:val="002B7F3A"/>
    <w:rsid w:val="002C1468"/>
    <w:rsid w:val="002C2D21"/>
    <w:rsid w:val="002D4547"/>
    <w:rsid w:val="002D5F1A"/>
    <w:rsid w:val="002D7519"/>
    <w:rsid w:val="002E0018"/>
    <w:rsid w:val="002E15E9"/>
    <w:rsid w:val="002E1854"/>
    <w:rsid w:val="002E3C53"/>
    <w:rsid w:val="002E3DDA"/>
    <w:rsid w:val="002E4CC4"/>
    <w:rsid w:val="002E61BD"/>
    <w:rsid w:val="002E64B4"/>
    <w:rsid w:val="002E6A23"/>
    <w:rsid w:val="002E6E34"/>
    <w:rsid w:val="002F1A20"/>
    <w:rsid w:val="002F1C55"/>
    <w:rsid w:val="002F1D71"/>
    <w:rsid w:val="002F2C40"/>
    <w:rsid w:val="002F3FDC"/>
    <w:rsid w:val="002F699D"/>
    <w:rsid w:val="00301B82"/>
    <w:rsid w:val="00301C62"/>
    <w:rsid w:val="003029B6"/>
    <w:rsid w:val="0030360F"/>
    <w:rsid w:val="00303E77"/>
    <w:rsid w:val="00305DB0"/>
    <w:rsid w:val="003106F5"/>
    <w:rsid w:val="00311887"/>
    <w:rsid w:val="003126E0"/>
    <w:rsid w:val="003140BB"/>
    <w:rsid w:val="0031478A"/>
    <w:rsid w:val="003147F3"/>
    <w:rsid w:val="00314C05"/>
    <w:rsid w:val="003155D0"/>
    <w:rsid w:val="00320424"/>
    <w:rsid w:val="00321FAA"/>
    <w:rsid w:val="003229C2"/>
    <w:rsid w:val="00322DBE"/>
    <w:rsid w:val="003243DF"/>
    <w:rsid w:val="00325702"/>
    <w:rsid w:val="00326B66"/>
    <w:rsid w:val="003276C3"/>
    <w:rsid w:val="00330204"/>
    <w:rsid w:val="00332BBE"/>
    <w:rsid w:val="0033472E"/>
    <w:rsid w:val="003356F4"/>
    <w:rsid w:val="00335FA7"/>
    <w:rsid w:val="00337717"/>
    <w:rsid w:val="00343280"/>
    <w:rsid w:val="00343A23"/>
    <w:rsid w:val="00343A65"/>
    <w:rsid w:val="00343F44"/>
    <w:rsid w:val="00350338"/>
    <w:rsid w:val="0035052D"/>
    <w:rsid w:val="0035232E"/>
    <w:rsid w:val="003565DF"/>
    <w:rsid w:val="00362F16"/>
    <w:rsid w:val="00364F32"/>
    <w:rsid w:val="00365E31"/>
    <w:rsid w:val="00366E15"/>
    <w:rsid w:val="00367ACE"/>
    <w:rsid w:val="00371558"/>
    <w:rsid w:val="003751EB"/>
    <w:rsid w:val="0037623B"/>
    <w:rsid w:val="00376B29"/>
    <w:rsid w:val="00380F42"/>
    <w:rsid w:val="00381497"/>
    <w:rsid w:val="00381E43"/>
    <w:rsid w:val="00382375"/>
    <w:rsid w:val="00382B19"/>
    <w:rsid w:val="00384E70"/>
    <w:rsid w:val="003855B4"/>
    <w:rsid w:val="003858CF"/>
    <w:rsid w:val="00390C2B"/>
    <w:rsid w:val="0039238E"/>
    <w:rsid w:val="0039322C"/>
    <w:rsid w:val="0039566F"/>
    <w:rsid w:val="00395747"/>
    <w:rsid w:val="0039789C"/>
    <w:rsid w:val="003A059D"/>
    <w:rsid w:val="003A0684"/>
    <w:rsid w:val="003A0F91"/>
    <w:rsid w:val="003A11F3"/>
    <w:rsid w:val="003A4CA5"/>
    <w:rsid w:val="003A5482"/>
    <w:rsid w:val="003B29C3"/>
    <w:rsid w:val="003C0091"/>
    <w:rsid w:val="003C02A4"/>
    <w:rsid w:val="003C1EC0"/>
    <w:rsid w:val="003C2488"/>
    <w:rsid w:val="003C39F5"/>
    <w:rsid w:val="003C3C58"/>
    <w:rsid w:val="003C4280"/>
    <w:rsid w:val="003C457C"/>
    <w:rsid w:val="003C4C92"/>
    <w:rsid w:val="003C4F12"/>
    <w:rsid w:val="003C54A9"/>
    <w:rsid w:val="003C79AE"/>
    <w:rsid w:val="003D19A1"/>
    <w:rsid w:val="003D2413"/>
    <w:rsid w:val="003D62F3"/>
    <w:rsid w:val="003D6DF6"/>
    <w:rsid w:val="003D7229"/>
    <w:rsid w:val="003D7BF6"/>
    <w:rsid w:val="003E1D5E"/>
    <w:rsid w:val="003E2E9A"/>
    <w:rsid w:val="003E6986"/>
    <w:rsid w:val="003F019F"/>
    <w:rsid w:val="003F1684"/>
    <w:rsid w:val="003F36F7"/>
    <w:rsid w:val="003F5112"/>
    <w:rsid w:val="003F5B4D"/>
    <w:rsid w:val="003F61E9"/>
    <w:rsid w:val="003F7961"/>
    <w:rsid w:val="004017F0"/>
    <w:rsid w:val="004025E4"/>
    <w:rsid w:val="00406B4F"/>
    <w:rsid w:val="004071E2"/>
    <w:rsid w:val="00407509"/>
    <w:rsid w:val="00407F50"/>
    <w:rsid w:val="00411B90"/>
    <w:rsid w:val="004141F9"/>
    <w:rsid w:val="004147CE"/>
    <w:rsid w:val="00415032"/>
    <w:rsid w:val="0041607C"/>
    <w:rsid w:val="004171D7"/>
    <w:rsid w:val="00417273"/>
    <w:rsid w:val="004207BE"/>
    <w:rsid w:val="00421167"/>
    <w:rsid w:val="00423079"/>
    <w:rsid w:val="00423151"/>
    <w:rsid w:val="00423834"/>
    <w:rsid w:val="00425FAC"/>
    <w:rsid w:val="004303EA"/>
    <w:rsid w:val="00432090"/>
    <w:rsid w:val="004335BD"/>
    <w:rsid w:val="00434744"/>
    <w:rsid w:val="00434E18"/>
    <w:rsid w:val="00435281"/>
    <w:rsid w:val="0043687F"/>
    <w:rsid w:val="00437A32"/>
    <w:rsid w:val="00440EA5"/>
    <w:rsid w:val="004428BB"/>
    <w:rsid w:val="0044494D"/>
    <w:rsid w:val="004449D1"/>
    <w:rsid w:val="0044517E"/>
    <w:rsid w:val="00445DC0"/>
    <w:rsid w:val="00447A57"/>
    <w:rsid w:val="00450C0D"/>
    <w:rsid w:val="0045106F"/>
    <w:rsid w:val="00452902"/>
    <w:rsid w:val="00452959"/>
    <w:rsid w:val="00452EE8"/>
    <w:rsid w:val="00453141"/>
    <w:rsid w:val="00453588"/>
    <w:rsid w:val="00453D42"/>
    <w:rsid w:val="00454053"/>
    <w:rsid w:val="00455831"/>
    <w:rsid w:val="00457656"/>
    <w:rsid w:val="0046050C"/>
    <w:rsid w:val="0046546C"/>
    <w:rsid w:val="0046747A"/>
    <w:rsid w:val="00467743"/>
    <w:rsid w:val="00473F9A"/>
    <w:rsid w:val="00474536"/>
    <w:rsid w:val="00474F21"/>
    <w:rsid w:val="00474F4A"/>
    <w:rsid w:val="004750E1"/>
    <w:rsid w:val="004759B0"/>
    <w:rsid w:val="00476030"/>
    <w:rsid w:val="004768D0"/>
    <w:rsid w:val="0047724C"/>
    <w:rsid w:val="004774E1"/>
    <w:rsid w:val="00480117"/>
    <w:rsid w:val="004804C8"/>
    <w:rsid w:val="004805F2"/>
    <w:rsid w:val="00480C46"/>
    <w:rsid w:val="004849AE"/>
    <w:rsid w:val="0048509E"/>
    <w:rsid w:val="00490774"/>
    <w:rsid w:val="0049229E"/>
    <w:rsid w:val="00492B39"/>
    <w:rsid w:val="004934B8"/>
    <w:rsid w:val="0049617F"/>
    <w:rsid w:val="00497C56"/>
    <w:rsid w:val="004A1B4F"/>
    <w:rsid w:val="004A22A8"/>
    <w:rsid w:val="004A2ADC"/>
    <w:rsid w:val="004A3690"/>
    <w:rsid w:val="004A6474"/>
    <w:rsid w:val="004A682D"/>
    <w:rsid w:val="004A752D"/>
    <w:rsid w:val="004B0513"/>
    <w:rsid w:val="004B0A43"/>
    <w:rsid w:val="004B0B40"/>
    <w:rsid w:val="004B3724"/>
    <w:rsid w:val="004B42C4"/>
    <w:rsid w:val="004B42DE"/>
    <w:rsid w:val="004B5B95"/>
    <w:rsid w:val="004B661B"/>
    <w:rsid w:val="004B73D2"/>
    <w:rsid w:val="004B7C79"/>
    <w:rsid w:val="004C10B7"/>
    <w:rsid w:val="004C1A5D"/>
    <w:rsid w:val="004C1A8C"/>
    <w:rsid w:val="004C250E"/>
    <w:rsid w:val="004C2B00"/>
    <w:rsid w:val="004C3CA6"/>
    <w:rsid w:val="004C4D0C"/>
    <w:rsid w:val="004C635F"/>
    <w:rsid w:val="004C7532"/>
    <w:rsid w:val="004C7E84"/>
    <w:rsid w:val="004D15FE"/>
    <w:rsid w:val="004D281A"/>
    <w:rsid w:val="004D2A40"/>
    <w:rsid w:val="004D3140"/>
    <w:rsid w:val="004D32D6"/>
    <w:rsid w:val="004D4524"/>
    <w:rsid w:val="004D504D"/>
    <w:rsid w:val="004D54C2"/>
    <w:rsid w:val="004D7204"/>
    <w:rsid w:val="004E23D5"/>
    <w:rsid w:val="004E2D6D"/>
    <w:rsid w:val="004E3FCD"/>
    <w:rsid w:val="004E549F"/>
    <w:rsid w:val="004E5D8A"/>
    <w:rsid w:val="004E668A"/>
    <w:rsid w:val="004F0D34"/>
    <w:rsid w:val="004F1765"/>
    <w:rsid w:val="004F3E2E"/>
    <w:rsid w:val="004F4901"/>
    <w:rsid w:val="004F69A9"/>
    <w:rsid w:val="004F704C"/>
    <w:rsid w:val="004F7D42"/>
    <w:rsid w:val="00501C1D"/>
    <w:rsid w:val="0050248C"/>
    <w:rsid w:val="0050298B"/>
    <w:rsid w:val="00503373"/>
    <w:rsid w:val="00503660"/>
    <w:rsid w:val="00503DAF"/>
    <w:rsid w:val="00503E36"/>
    <w:rsid w:val="00506BF3"/>
    <w:rsid w:val="00510576"/>
    <w:rsid w:val="005130A3"/>
    <w:rsid w:val="00513351"/>
    <w:rsid w:val="00515609"/>
    <w:rsid w:val="00516CDD"/>
    <w:rsid w:val="00517ADE"/>
    <w:rsid w:val="005209EC"/>
    <w:rsid w:val="00521FE3"/>
    <w:rsid w:val="005237DE"/>
    <w:rsid w:val="00523AEC"/>
    <w:rsid w:val="005246D2"/>
    <w:rsid w:val="0052501B"/>
    <w:rsid w:val="00525815"/>
    <w:rsid w:val="00526725"/>
    <w:rsid w:val="00526F2A"/>
    <w:rsid w:val="0052719F"/>
    <w:rsid w:val="00527C5A"/>
    <w:rsid w:val="00530E6C"/>
    <w:rsid w:val="0053215C"/>
    <w:rsid w:val="00532A1D"/>
    <w:rsid w:val="005353D9"/>
    <w:rsid w:val="005375D3"/>
    <w:rsid w:val="0054001D"/>
    <w:rsid w:val="005468CB"/>
    <w:rsid w:val="00546E0D"/>
    <w:rsid w:val="00550B51"/>
    <w:rsid w:val="00551221"/>
    <w:rsid w:val="0055176B"/>
    <w:rsid w:val="00551EB1"/>
    <w:rsid w:val="0055208E"/>
    <w:rsid w:val="00553183"/>
    <w:rsid w:val="00560013"/>
    <w:rsid w:val="00563EAB"/>
    <w:rsid w:val="00564C4F"/>
    <w:rsid w:val="00564CC0"/>
    <w:rsid w:val="0056511C"/>
    <w:rsid w:val="00567526"/>
    <w:rsid w:val="0056775D"/>
    <w:rsid w:val="00570079"/>
    <w:rsid w:val="005701DD"/>
    <w:rsid w:val="005709B4"/>
    <w:rsid w:val="00571BAA"/>
    <w:rsid w:val="005732FB"/>
    <w:rsid w:val="00575793"/>
    <w:rsid w:val="00575CC8"/>
    <w:rsid w:val="0057680E"/>
    <w:rsid w:val="005774BD"/>
    <w:rsid w:val="00581E0A"/>
    <w:rsid w:val="00581EA2"/>
    <w:rsid w:val="00581F1F"/>
    <w:rsid w:val="0058221B"/>
    <w:rsid w:val="005828DA"/>
    <w:rsid w:val="00582D19"/>
    <w:rsid w:val="00583E6F"/>
    <w:rsid w:val="00584C0D"/>
    <w:rsid w:val="00585B11"/>
    <w:rsid w:val="00586022"/>
    <w:rsid w:val="00586F40"/>
    <w:rsid w:val="00591656"/>
    <w:rsid w:val="00592661"/>
    <w:rsid w:val="00592B59"/>
    <w:rsid w:val="0059461A"/>
    <w:rsid w:val="00595935"/>
    <w:rsid w:val="00595B2C"/>
    <w:rsid w:val="00595DD5"/>
    <w:rsid w:val="00595EA9"/>
    <w:rsid w:val="00597E58"/>
    <w:rsid w:val="005A03CD"/>
    <w:rsid w:val="005A17EB"/>
    <w:rsid w:val="005A2A3D"/>
    <w:rsid w:val="005B1748"/>
    <w:rsid w:val="005B1A04"/>
    <w:rsid w:val="005B2711"/>
    <w:rsid w:val="005B2EA6"/>
    <w:rsid w:val="005B37E3"/>
    <w:rsid w:val="005B41A2"/>
    <w:rsid w:val="005B555E"/>
    <w:rsid w:val="005B5754"/>
    <w:rsid w:val="005B59D9"/>
    <w:rsid w:val="005B7663"/>
    <w:rsid w:val="005C0545"/>
    <w:rsid w:val="005C0BE7"/>
    <w:rsid w:val="005C0D60"/>
    <w:rsid w:val="005C1B41"/>
    <w:rsid w:val="005C3F1C"/>
    <w:rsid w:val="005C5A55"/>
    <w:rsid w:val="005C68C1"/>
    <w:rsid w:val="005D0D55"/>
    <w:rsid w:val="005D0F40"/>
    <w:rsid w:val="005D34E7"/>
    <w:rsid w:val="005D3EE5"/>
    <w:rsid w:val="005D46C7"/>
    <w:rsid w:val="005D481F"/>
    <w:rsid w:val="005D5DAE"/>
    <w:rsid w:val="005D7011"/>
    <w:rsid w:val="005D7183"/>
    <w:rsid w:val="005D71CF"/>
    <w:rsid w:val="005E0B96"/>
    <w:rsid w:val="005E1431"/>
    <w:rsid w:val="005E19FE"/>
    <w:rsid w:val="005E1CC0"/>
    <w:rsid w:val="005E2782"/>
    <w:rsid w:val="005E27DA"/>
    <w:rsid w:val="005E3B76"/>
    <w:rsid w:val="005E44EC"/>
    <w:rsid w:val="005E4923"/>
    <w:rsid w:val="005E5145"/>
    <w:rsid w:val="005E5964"/>
    <w:rsid w:val="005E59A0"/>
    <w:rsid w:val="005E5D29"/>
    <w:rsid w:val="005E5F0F"/>
    <w:rsid w:val="005E6E3E"/>
    <w:rsid w:val="005E795B"/>
    <w:rsid w:val="005F0808"/>
    <w:rsid w:val="005F0E9C"/>
    <w:rsid w:val="005F475F"/>
    <w:rsid w:val="005F5157"/>
    <w:rsid w:val="005F5E40"/>
    <w:rsid w:val="005F66C6"/>
    <w:rsid w:val="005F6729"/>
    <w:rsid w:val="0060018F"/>
    <w:rsid w:val="00601297"/>
    <w:rsid w:val="00601353"/>
    <w:rsid w:val="006026DF"/>
    <w:rsid w:val="00602C35"/>
    <w:rsid w:val="00603E33"/>
    <w:rsid w:val="00605276"/>
    <w:rsid w:val="00606075"/>
    <w:rsid w:val="00606525"/>
    <w:rsid w:val="00607BE6"/>
    <w:rsid w:val="00607F25"/>
    <w:rsid w:val="0061012A"/>
    <w:rsid w:val="00611F96"/>
    <w:rsid w:val="00612EA9"/>
    <w:rsid w:val="006156C6"/>
    <w:rsid w:val="00616572"/>
    <w:rsid w:val="00617B7E"/>
    <w:rsid w:val="00620838"/>
    <w:rsid w:val="0062103B"/>
    <w:rsid w:val="00621888"/>
    <w:rsid w:val="0062203A"/>
    <w:rsid w:val="006229FC"/>
    <w:rsid w:val="00624271"/>
    <w:rsid w:val="006251AE"/>
    <w:rsid w:val="0062575A"/>
    <w:rsid w:val="00625B08"/>
    <w:rsid w:val="00630570"/>
    <w:rsid w:val="006307AF"/>
    <w:rsid w:val="006307F5"/>
    <w:rsid w:val="00630A13"/>
    <w:rsid w:val="00630C11"/>
    <w:rsid w:val="006311AC"/>
    <w:rsid w:val="006335A1"/>
    <w:rsid w:val="00635F42"/>
    <w:rsid w:val="006366D5"/>
    <w:rsid w:val="00636ACC"/>
    <w:rsid w:val="006416BF"/>
    <w:rsid w:val="00641D2B"/>
    <w:rsid w:val="006452F7"/>
    <w:rsid w:val="00645A36"/>
    <w:rsid w:val="00646BA8"/>
    <w:rsid w:val="00650153"/>
    <w:rsid w:val="006501AF"/>
    <w:rsid w:val="006533F4"/>
    <w:rsid w:val="00653B90"/>
    <w:rsid w:val="00654A5F"/>
    <w:rsid w:val="00655F21"/>
    <w:rsid w:val="00656948"/>
    <w:rsid w:val="006570B4"/>
    <w:rsid w:val="0066048A"/>
    <w:rsid w:val="0066095E"/>
    <w:rsid w:val="00661593"/>
    <w:rsid w:val="006621A3"/>
    <w:rsid w:val="006643D2"/>
    <w:rsid w:val="00665FE6"/>
    <w:rsid w:val="00666CF6"/>
    <w:rsid w:val="00666F9C"/>
    <w:rsid w:val="006719DF"/>
    <w:rsid w:val="00674553"/>
    <w:rsid w:val="00674891"/>
    <w:rsid w:val="00675810"/>
    <w:rsid w:val="006758AE"/>
    <w:rsid w:val="00676412"/>
    <w:rsid w:val="00676B70"/>
    <w:rsid w:val="00680812"/>
    <w:rsid w:val="00680C4F"/>
    <w:rsid w:val="00681ED9"/>
    <w:rsid w:val="006846CD"/>
    <w:rsid w:val="00684962"/>
    <w:rsid w:val="00685538"/>
    <w:rsid w:val="00690006"/>
    <w:rsid w:val="00691C7E"/>
    <w:rsid w:val="00693418"/>
    <w:rsid w:val="006948B9"/>
    <w:rsid w:val="00696951"/>
    <w:rsid w:val="0069708A"/>
    <w:rsid w:val="0069728B"/>
    <w:rsid w:val="006A01A3"/>
    <w:rsid w:val="006A1B2F"/>
    <w:rsid w:val="006A2651"/>
    <w:rsid w:val="006A2C99"/>
    <w:rsid w:val="006A4466"/>
    <w:rsid w:val="006A450B"/>
    <w:rsid w:val="006A5915"/>
    <w:rsid w:val="006A7C17"/>
    <w:rsid w:val="006B194F"/>
    <w:rsid w:val="006B1C22"/>
    <w:rsid w:val="006B51C6"/>
    <w:rsid w:val="006B53C3"/>
    <w:rsid w:val="006B7126"/>
    <w:rsid w:val="006B72BE"/>
    <w:rsid w:val="006B74CB"/>
    <w:rsid w:val="006C0B64"/>
    <w:rsid w:val="006C2091"/>
    <w:rsid w:val="006C2307"/>
    <w:rsid w:val="006C34BB"/>
    <w:rsid w:val="006C440C"/>
    <w:rsid w:val="006C4F9A"/>
    <w:rsid w:val="006C580D"/>
    <w:rsid w:val="006C7981"/>
    <w:rsid w:val="006C7DC8"/>
    <w:rsid w:val="006D0E90"/>
    <w:rsid w:val="006D16A0"/>
    <w:rsid w:val="006D1D1B"/>
    <w:rsid w:val="006D2D43"/>
    <w:rsid w:val="006D3353"/>
    <w:rsid w:val="006D3D64"/>
    <w:rsid w:val="006D4DFA"/>
    <w:rsid w:val="006D4ECA"/>
    <w:rsid w:val="006D54FF"/>
    <w:rsid w:val="006D5605"/>
    <w:rsid w:val="006D5C04"/>
    <w:rsid w:val="006D5C63"/>
    <w:rsid w:val="006D662C"/>
    <w:rsid w:val="006E0959"/>
    <w:rsid w:val="006E1601"/>
    <w:rsid w:val="006E1C4A"/>
    <w:rsid w:val="006E1D01"/>
    <w:rsid w:val="006E343E"/>
    <w:rsid w:val="006E39EC"/>
    <w:rsid w:val="006E3B97"/>
    <w:rsid w:val="006E3D1A"/>
    <w:rsid w:val="006E577D"/>
    <w:rsid w:val="006F0089"/>
    <w:rsid w:val="006F0678"/>
    <w:rsid w:val="006F1CBF"/>
    <w:rsid w:val="006F33F5"/>
    <w:rsid w:val="006F4EAE"/>
    <w:rsid w:val="006F5275"/>
    <w:rsid w:val="006F544E"/>
    <w:rsid w:val="006F5E23"/>
    <w:rsid w:val="006F6296"/>
    <w:rsid w:val="00700004"/>
    <w:rsid w:val="0070086D"/>
    <w:rsid w:val="007024BD"/>
    <w:rsid w:val="00702792"/>
    <w:rsid w:val="00703D0C"/>
    <w:rsid w:val="00704029"/>
    <w:rsid w:val="00705D1B"/>
    <w:rsid w:val="0070682F"/>
    <w:rsid w:val="00706B69"/>
    <w:rsid w:val="007071DE"/>
    <w:rsid w:val="00710A6E"/>
    <w:rsid w:val="00714711"/>
    <w:rsid w:val="007156F6"/>
    <w:rsid w:val="00717E80"/>
    <w:rsid w:val="007206E8"/>
    <w:rsid w:val="00722A8C"/>
    <w:rsid w:val="00723B73"/>
    <w:rsid w:val="0072514C"/>
    <w:rsid w:val="0072526C"/>
    <w:rsid w:val="00725495"/>
    <w:rsid w:val="00725C52"/>
    <w:rsid w:val="00725D27"/>
    <w:rsid w:val="00726246"/>
    <w:rsid w:val="00727762"/>
    <w:rsid w:val="00730DD7"/>
    <w:rsid w:val="0073352D"/>
    <w:rsid w:val="007336DC"/>
    <w:rsid w:val="007341B5"/>
    <w:rsid w:val="00734D30"/>
    <w:rsid w:val="00736155"/>
    <w:rsid w:val="007379B0"/>
    <w:rsid w:val="007403C7"/>
    <w:rsid w:val="007419FA"/>
    <w:rsid w:val="007427C8"/>
    <w:rsid w:val="00743933"/>
    <w:rsid w:val="007446B8"/>
    <w:rsid w:val="00745A29"/>
    <w:rsid w:val="00745A70"/>
    <w:rsid w:val="00746971"/>
    <w:rsid w:val="0074740F"/>
    <w:rsid w:val="00747E68"/>
    <w:rsid w:val="00750777"/>
    <w:rsid w:val="00751985"/>
    <w:rsid w:val="00752845"/>
    <w:rsid w:val="0075352F"/>
    <w:rsid w:val="007537A8"/>
    <w:rsid w:val="007550CD"/>
    <w:rsid w:val="007556D1"/>
    <w:rsid w:val="00755DA9"/>
    <w:rsid w:val="00756EAC"/>
    <w:rsid w:val="00756F09"/>
    <w:rsid w:val="0075756D"/>
    <w:rsid w:val="0075795C"/>
    <w:rsid w:val="00761C7E"/>
    <w:rsid w:val="00761C91"/>
    <w:rsid w:val="00764A88"/>
    <w:rsid w:val="00764E16"/>
    <w:rsid w:val="00765E50"/>
    <w:rsid w:val="00770B55"/>
    <w:rsid w:val="00770BA5"/>
    <w:rsid w:val="007718F7"/>
    <w:rsid w:val="00771E34"/>
    <w:rsid w:val="00773397"/>
    <w:rsid w:val="00773812"/>
    <w:rsid w:val="00774C20"/>
    <w:rsid w:val="007754E3"/>
    <w:rsid w:val="00775C71"/>
    <w:rsid w:val="007771A1"/>
    <w:rsid w:val="007807BC"/>
    <w:rsid w:val="00782E80"/>
    <w:rsid w:val="00784767"/>
    <w:rsid w:val="00784A45"/>
    <w:rsid w:val="00784D07"/>
    <w:rsid w:val="00787C24"/>
    <w:rsid w:val="00787F7F"/>
    <w:rsid w:val="0079080B"/>
    <w:rsid w:val="00791945"/>
    <w:rsid w:val="00791A74"/>
    <w:rsid w:val="0079240E"/>
    <w:rsid w:val="00792B1D"/>
    <w:rsid w:val="007955ED"/>
    <w:rsid w:val="00795CAD"/>
    <w:rsid w:val="007968E4"/>
    <w:rsid w:val="00796B58"/>
    <w:rsid w:val="00797E8F"/>
    <w:rsid w:val="007A0124"/>
    <w:rsid w:val="007A18C6"/>
    <w:rsid w:val="007A1B2E"/>
    <w:rsid w:val="007A3417"/>
    <w:rsid w:val="007A4078"/>
    <w:rsid w:val="007A4FA9"/>
    <w:rsid w:val="007A5774"/>
    <w:rsid w:val="007A5786"/>
    <w:rsid w:val="007A6C27"/>
    <w:rsid w:val="007A6F89"/>
    <w:rsid w:val="007B060E"/>
    <w:rsid w:val="007B1AB5"/>
    <w:rsid w:val="007B254E"/>
    <w:rsid w:val="007B31DC"/>
    <w:rsid w:val="007B3CFD"/>
    <w:rsid w:val="007B3EB4"/>
    <w:rsid w:val="007B561B"/>
    <w:rsid w:val="007B7822"/>
    <w:rsid w:val="007C0BF3"/>
    <w:rsid w:val="007C2A3A"/>
    <w:rsid w:val="007C3251"/>
    <w:rsid w:val="007C32C3"/>
    <w:rsid w:val="007C3AFB"/>
    <w:rsid w:val="007C4463"/>
    <w:rsid w:val="007C5B39"/>
    <w:rsid w:val="007D0076"/>
    <w:rsid w:val="007D0554"/>
    <w:rsid w:val="007D1194"/>
    <w:rsid w:val="007D4A31"/>
    <w:rsid w:val="007D4D7F"/>
    <w:rsid w:val="007D5EAD"/>
    <w:rsid w:val="007E0C6B"/>
    <w:rsid w:val="007E220D"/>
    <w:rsid w:val="007E36EE"/>
    <w:rsid w:val="007E5E7D"/>
    <w:rsid w:val="007E6FAE"/>
    <w:rsid w:val="007F24A9"/>
    <w:rsid w:val="007F272A"/>
    <w:rsid w:val="007F2ED4"/>
    <w:rsid w:val="007F3016"/>
    <w:rsid w:val="007F3299"/>
    <w:rsid w:val="007F4811"/>
    <w:rsid w:val="007F495F"/>
    <w:rsid w:val="007F4C17"/>
    <w:rsid w:val="007F501E"/>
    <w:rsid w:val="007F5B7C"/>
    <w:rsid w:val="007F7A5E"/>
    <w:rsid w:val="00801400"/>
    <w:rsid w:val="00801557"/>
    <w:rsid w:val="00801BB9"/>
    <w:rsid w:val="00802066"/>
    <w:rsid w:val="008027D2"/>
    <w:rsid w:val="00803952"/>
    <w:rsid w:val="00803AE2"/>
    <w:rsid w:val="0080423D"/>
    <w:rsid w:val="00804A30"/>
    <w:rsid w:val="00804B85"/>
    <w:rsid w:val="008078D2"/>
    <w:rsid w:val="00807C6F"/>
    <w:rsid w:val="00810A03"/>
    <w:rsid w:val="008112B4"/>
    <w:rsid w:val="00812665"/>
    <w:rsid w:val="00813FF6"/>
    <w:rsid w:val="00816219"/>
    <w:rsid w:val="00816CDF"/>
    <w:rsid w:val="00816FBA"/>
    <w:rsid w:val="00817467"/>
    <w:rsid w:val="0081759C"/>
    <w:rsid w:val="00820092"/>
    <w:rsid w:val="008207EE"/>
    <w:rsid w:val="00820A30"/>
    <w:rsid w:val="00821088"/>
    <w:rsid w:val="00823400"/>
    <w:rsid w:val="008259B6"/>
    <w:rsid w:val="00826423"/>
    <w:rsid w:val="0082693C"/>
    <w:rsid w:val="00826C42"/>
    <w:rsid w:val="0082781B"/>
    <w:rsid w:val="00827F71"/>
    <w:rsid w:val="00832825"/>
    <w:rsid w:val="008341B9"/>
    <w:rsid w:val="0083502C"/>
    <w:rsid w:val="00835E56"/>
    <w:rsid w:val="00837EB3"/>
    <w:rsid w:val="00840574"/>
    <w:rsid w:val="00840B6E"/>
    <w:rsid w:val="00840E0F"/>
    <w:rsid w:val="00841C34"/>
    <w:rsid w:val="00841C61"/>
    <w:rsid w:val="008448ED"/>
    <w:rsid w:val="00846A86"/>
    <w:rsid w:val="00846EEE"/>
    <w:rsid w:val="0085227E"/>
    <w:rsid w:val="00854E35"/>
    <w:rsid w:val="00856338"/>
    <w:rsid w:val="00857871"/>
    <w:rsid w:val="008600A6"/>
    <w:rsid w:val="0086590E"/>
    <w:rsid w:val="0086673A"/>
    <w:rsid w:val="008678A4"/>
    <w:rsid w:val="00872992"/>
    <w:rsid w:val="00872E19"/>
    <w:rsid w:val="0087333C"/>
    <w:rsid w:val="008739C4"/>
    <w:rsid w:val="008747C1"/>
    <w:rsid w:val="00876E84"/>
    <w:rsid w:val="00880784"/>
    <w:rsid w:val="008822DE"/>
    <w:rsid w:val="00886B57"/>
    <w:rsid w:val="00890578"/>
    <w:rsid w:val="00893E59"/>
    <w:rsid w:val="008940B3"/>
    <w:rsid w:val="008A0E54"/>
    <w:rsid w:val="008A16EA"/>
    <w:rsid w:val="008A2368"/>
    <w:rsid w:val="008A24F4"/>
    <w:rsid w:val="008A2BC1"/>
    <w:rsid w:val="008A46E9"/>
    <w:rsid w:val="008B0184"/>
    <w:rsid w:val="008B0274"/>
    <w:rsid w:val="008B0B91"/>
    <w:rsid w:val="008B19F5"/>
    <w:rsid w:val="008B1EA5"/>
    <w:rsid w:val="008B1F1E"/>
    <w:rsid w:val="008B2407"/>
    <w:rsid w:val="008B3DCA"/>
    <w:rsid w:val="008B3E14"/>
    <w:rsid w:val="008B4343"/>
    <w:rsid w:val="008B4DEC"/>
    <w:rsid w:val="008B4EBD"/>
    <w:rsid w:val="008B590F"/>
    <w:rsid w:val="008C1024"/>
    <w:rsid w:val="008C192A"/>
    <w:rsid w:val="008C2243"/>
    <w:rsid w:val="008C2368"/>
    <w:rsid w:val="008C2424"/>
    <w:rsid w:val="008C3744"/>
    <w:rsid w:val="008C3AC5"/>
    <w:rsid w:val="008C4E67"/>
    <w:rsid w:val="008C7F1D"/>
    <w:rsid w:val="008D16CB"/>
    <w:rsid w:val="008D2533"/>
    <w:rsid w:val="008D31DF"/>
    <w:rsid w:val="008D42F7"/>
    <w:rsid w:val="008D45EC"/>
    <w:rsid w:val="008D48B2"/>
    <w:rsid w:val="008D63CD"/>
    <w:rsid w:val="008D6B90"/>
    <w:rsid w:val="008D76EE"/>
    <w:rsid w:val="008D7C6E"/>
    <w:rsid w:val="008E0A4E"/>
    <w:rsid w:val="008E0B4A"/>
    <w:rsid w:val="008E33CC"/>
    <w:rsid w:val="008E79B7"/>
    <w:rsid w:val="008F0F5F"/>
    <w:rsid w:val="008F10D5"/>
    <w:rsid w:val="008F3F02"/>
    <w:rsid w:val="008F4742"/>
    <w:rsid w:val="008F4F16"/>
    <w:rsid w:val="008F75BE"/>
    <w:rsid w:val="008F76D7"/>
    <w:rsid w:val="009028A7"/>
    <w:rsid w:val="00902F7C"/>
    <w:rsid w:val="00904C2D"/>
    <w:rsid w:val="009076A1"/>
    <w:rsid w:val="009076CA"/>
    <w:rsid w:val="0090773A"/>
    <w:rsid w:val="009112D2"/>
    <w:rsid w:val="00911F38"/>
    <w:rsid w:val="00912569"/>
    <w:rsid w:val="00913BA3"/>
    <w:rsid w:val="009179DE"/>
    <w:rsid w:val="00920077"/>
    <w:rsid w:val="0092064A"/>
    <w:rsid w:val="00921A5C"/>
    <w:rsid w:val="00923AF1"/>
    <w:rsid w:val="0092479D"/>
    <w:rsid w:val="00924D40"/>
    <w:rsid w:val="00926B21"/>
    <w:rsid w:val="009304AC"/>
    <w:rsid w:val="00930953"/>
    <w:rsid w:val="0093136F"/>
    <w:rsid w:val="00932A5B"/>
    <w:rsid w:val="009343B0"/>
    <w:rsid w:val="0093492C"/>
    <w:rsid w:val="00934EF5"/>
    <w:rsid w:val="00935004"/>
    <w:rsid w:val="00935CE0"/>
    <w:rsid w:val="00936562"/>
    <w:rsid w:val="00936C5C"/>
    <w:rsid w:val="00936FBB"/>
    <w:rsid w:val="00937E77"/>
    <w:rsid w:val="0094050E"/>
    <w:rsid w:val="00940A22"/>
    <w:rsid w:val="00940A6A"/>
    <w:rsid w:val="009412AD"/>
    <w:rsid w:val="009435FB"/>
    <w:rsid w:val="00944ADB"/>
    <w:rsid w:val="00945335"/>
    <w:rsid w:val="00947CFA"/>
    <w:rsid w:val="009506CE"/>
    <w:rsid w:val="00951268"/>
    <w:rsid w:val="009517A9"/>
    <w:rsid w:val="00951D05"/>
    <w:rsid w:val="00953171"/>
    <w:rsid w:val="00953FC8"/>
    <w:rsid w:val="00954D2F"/>
    <w:rsid w:val="009551AE"/>
    <w:rsid w:val="009551DF"/>
    <w:rsid w:val="009554D8"/>
    <w:rsid w:val="00961DB4"/>
    <w:rsid w:val="00961F6B"/>
    <w:rsid w:val="0096327D"/>
    <w:rsid w:val="009638E4"/>
    <w:rsid w:val="009656A6"/>
    <w:rsid w:val="009671FA"/>
    <w:rsid w:val="00967FD9"/>
    <w:rsid w:val="00970258"/>
    <w:rsid w:val="00970B0D"/>
    <w:rsid w:val="009718BC"/>
    <w:rsid w:val="00973A1C"/>
    <w:rsid w:val="00973F17"/>
    <w:rsid w:val="0097649B"/>
    <w:rsid w:val="00980C99"/>
    <w:rsid w:val="00983173"/>
    <w:rsid w:val="00984101"/>
    <w:rsid w:val="009842FE"/>
    <w:rsid w:val="00985FF6"/>
    <w:rsid w:val="009869B5"/>
    <w:rsid w:val="009933DD"/>
    <w:rsid w:val="00994056"/>
    <w:rsid w:val="00994D4A"/>
    <w:rsid w:val="009962AB"/>
    <w:rsid w:val="00996892"/>
    <w:rsid w:val="00996939"/>
    <w:rsid w:val="00997F5B"/>
    <w:rsid w:val="009A0A61"/>
    <w:rsid w:val="009A0B80"/>
    <w:rsid w:val="009A0F4E"/>
    <w:rsid w:val="009A13CF"/>
    <w:rsid w:val="009A17FA"/>
    <w:rsid w:val="009A1EF8"/>
    <w:rsid w:val="009A233C"/>
    <w:rsid w:val="009A5842"/>
    <w:rsid w:val="009A6147"/>
    <w:rsid w:val="009A6441"/>
    <w:rsid w:val="009A73E6"/>
    <w:rsid w:val="009A74DF"/>
    <w:rsid w:val="009A7AC8"/>
    <w:rsid w:val="009B1FE0"/>
    <w:rsid w:val="009B2416"/>
    <w:rsid w:val="009B325E"/>
    <w:rsid w:val="009B344F"/>
    <w:rsid w:val="009B38D8"/>
    <w:rsid w:val="009B45F1"/>
    <w:rsid w:val="009B4905"/>
    <w:rsid w:val="009B4D2E"/>
    <w:rsid w:val="009B7B36"/>
    <w:rsid w:val="009C0599"/>
    <w:rsid w:val="009C0DA1"/>
    <w:rsid w:val="009C1515"/>
    <w:rsid w:val="009C2017"/>
    <w:rsid w:val="009C2DFB"/>
    <w:rsid w:val="009C312F"/>
    <w:rsid w:val="009C4391"/>
    <w:rsid w:val="009C4B23"/>
    <w:rsid w:val="009C5C42"/>
    <w:rsid w:val="009C60A0"/>
    <w:rsid w:val="009C7229"/>
    <w:rsid w:val="009C7EBD"/>
    <w:rsid w:val="009D16E1"/>
    <w:rsid w:val="009D2C59"/>
    <w:rsid w:val="009D3BB0"/>
    <w:rsid w:val="009D56E4"/>
    <w:rsid w:val="009D65F5"/>
    <w:rsid w:val="009D7EA8"/>
    <w:rsid w:val="009E1BBF"/>
    <w:rsid w:val="009E4C44"/>
    <w:rsid w:val="009E64B3"/>
    <w:rsid w:val="009E696A"/>
    <w:rsid w:val="009E72F0"/>
    <w:rsid w:val="009E7650"/>
    <w:rsid w:val="009E7C81"/>
    <w:rsid w:val="009E7E61"/>
    <w:rsid w:val="009F0453"/>
    <w:rsid w:val="009F19CC"/>
    <w:rsid w:val="009F225C"/>
    <w:rsid w:val="009F2534"/>
    <w:rsid w:val="009F304D"/>
    <w:rsid w:val="009F3CD9"/>
    <w:rsid w:val="009F3EDB"/>
    <w:rsid w:val="009F4A70"/>
    <w:rsid w:val="009F6096"/>
    <w:rsid w:val="009F7211"/>
    <w:rsid w:val="00A00754"/>
    <w:rsid w:val="00A00917"/>
    <w:rsid w:val="00A00D00"/>
    <w:rsid w:val="00A01FB4"/>
    <w:rsid w:val="00A024D4"/>
    <w:rsid w:val="00A0277D"/>
    <w:rsid w:val="00A03D44"/>
    <w:rsid w:val="00A0443F"/>
    <w:rsid w:val="00A06BDF"/>
    <w:rsid w:val="00A123DE"/>
    <w:rsid w:val="00A12F9E"/>
    <w:rsid w:val="00A14049"/>
    <w:rsid w:val="00A1418F"/>
    <w:rsid w:val="00A15CF8"/>
    <w:rsid w:val="00A2047A"/>
    <w:rsid w:val="00A20B0A"/>
    <w:rsid w:val="00A24E84"/>
    <w:rsid w:val="00A30C25"/>
    <w:rsid w:val="00A31048"/>
    <w:rsid w:val="00A336F5"/>
    <w:rsid w:val="00A34063"/>
    <w:rsid w:val="00A35375"/>
    <w:rsid w:val="00A36AE7"/>
    <w:rsid w:val="00A3749D"/>
    <w:rsid w:val="00A406A1"/>
    <w:rsid w:val="00A428BA"/>
    <w:rsid w:val="00A44FAF"/>
    <w:rsid w:val="00A47221"/>
    <w:rsid w:val="00A47479"/>
    <w:rsid w:val="00A47C4E"/>
    <w:rsid w:val="00A47D4E"/>
    <w:rsid w:val="00A47EE6"/>
    <w:rsid w:val="00A5135A"/>
    <w:rsid w:val="00A526B4"/>
    <w:rsid w:val="00A52E5B"/>
    <w:rsid w:val="00A53872"/>
    <w:rsid w:val="00A5414B"/>
    <w:rsid w:val="00A5444D"/>
    <w:rsid w:val="00A60243"/>
    <w:rsid w:val="00A61B2B"/>
    <w:rsid w:val="00A6200B"/>
    <w:rsid w:val="00A63929"/>
    <w:rsid w:val="00A65112"/>
    <w:rsid w:val="00A66FA8"/>
    <w:rsid w:val="00A67425"/>
    <w:rsid w:val="00A706B9"/>
    <w:rsid w:val="00A70E77"/>
    <w:rsid w:val="00A710BD"/>
    <w:rsid w:val="00A719A1"/>
    <w:rsid w:val="00A72165"/>
    <w:rsid w:val="00A72B3B"/>
    <w:rsid w:val="00A74660"/>
    <w:rsid w:val="00A74B5F"/>
    <w:rsid w:val="00A75F65"/>
    <w:rsid w:val="00A767E6"/>
    <w:rsid w:val="00A77619"/>
    <w:rsid w:val="00A77A0A"/>
    <w:rsid w:val="00A80106"/>
    <w:rsid w:val="00A8040F"/>
    <w:rsid w:val="00A82535"/>
    <w:rsid w:val="00A82903"/>
    <w:rsid w:val="00A83D02"/>
    <w:rsid w:val="00A83DE1"/>
    <w:rsid w:val="00A83F46"/>
    <w:rsid w:val="00A8589F"/>
    <w:rsid w:val="00A868AD"/>
    <w:rsid w:val="00A86B13"/>
    <w:rsid w:val="00A87446"/>
    <w:rsid w:val="00A907AA"/>
    <w:rsid w:val="00A90D64"/>
    <w:rsid w:val="00A91625"/>
    <w:rsid w:val="00A94DD8"/>
    <w:rsid w:val="00A970FD"/>
    <w:rsid w:val="00AA4896"/>
    <w:rsid w:val="00AA5256"/>
    <w:rsid w:val="00AA69A5"/>
    <w:rsid w:val="00AA69FA"/>
    <w:rsid w:val="00AB0298"/>
    <w:rsid w:val="00AB0637"/>
    <w:rsid w:val="00AB0BD1"/>
    <w:rsid w:val="00AB11F6"/>
    <w:rsid w:val="00AB13B3"/>
    <w:rsid w:val="00AB4734"/>
    <w:rsid w:val="00AB6BED"/>
    <w:rsid w:val="00AB7645"/>
    <w:rsid w:val="00AC026F"/>
    <w:rsid w:val="00AC40C2"/>
    <w:rsid w:val="00AC420D"/>
    <w:rsid w:val="00AC4A64"/>
    <w:rsid w:val="00AC6836"/>
    <w:rsid w:val="00AC70B4"/>
    <w:rsid w:val="00AD2206"/>
    <w:rsid w:val="00AD2AA9"/>
    <w:rsid w:val="00AD2E73"/>
    <w:rsid w:val="00AD2EDA"/>
    <w:rsid w:val="00AD3107"/>
    <w:rsid w:val="00AD328F"/>
    <w:rsid w:val="00AD36BE"/>
    <w:rsid w:val="00AD38D7"/>
    <w:rsid w:val="00AD7162"/>
    <w:rsid w:val="00AD75A4"/>
    <w:rsid w:val="00AD7ADC"/>
    <w:rsid w:val="00AE0BD7"/>
    <w:rsid w:val="00AE3C11"/>
    <w:rsid w:val="00AE5214"/>
    <w:rsid w:val="00AF1423"/>
    <w:rsid w:val="00AF182D"/>
    <w:rsid w:val="00AF303A"/>
    <w:rsid w:val="00AF4885"/>
    <w:rsid w:val="00AF4922"/>
    <w:rsid w:val="00B00207"/>
    <w:rsid w:val="00B020B9"/>
    <w:rsid w:val="00B047DD"/>
    <w:rsid w:val="00B04B80"/>
    <w:rsid w:val="00B05408"/>
    <w:rsid w:val="00B10115"/>
    <w:rsid w:val="00B12451"/>
    <w:rsid w:val="00B1485A"/>
    <w:rsid w:val="00B14B24"/>
    <w:rsid w:val="00B1637B"/>
    <w:rsid w:val="00B170D5"/>
    <w:rsid w:val="00B200EE"/>
    <w:rsid w:val="00B20C93"/>
    <w:rsid w:val="00B20EAE"/>
    <w:rsid w:val="00B219C0"/>
    <w:rsid w:val="00B235F4"/>
    <w:rsid w:val="00B252CE"/>
    <w:rsid w:val="00B26009"/>
    <w:rsid w:val="00B301F1"/>
    <w:rsid w:val="00B31F23"/>
    <w:rsid w:val="00B31FF0"/>
    <w:rsid w:val="00B33619"/>
    <w:rsid w:val="00B37047"/>
    <w:rsid w:val="00B37CDF"/>
    <w:rsid w:val="00B40AAC"/>
    <w:rsid w:val="00B40F79"/>
    <w:rsid w:val="00B40FBF"/>
    <w:rsid w:val="00B41126"/>
    <w:rsid w:val="00B42971"/>
    <w:rsid w:val="00B43A49"/>
    <w:rsid w:val="00B44345"/>
    <w:rsid w:val="00B45F97"/>
    <w:rsid w:val="00B46FE2"/>
    <w:rsid w:val="00B477E9"/>
    <w:rsid w:val="00B47867"/>
    <w:rsid w:val="00B47FB7"/>
    <w:rsid w:val="00B51915"/>
    <w:rsid w:val="00B525AE"/>
    <w:rsid w:val="00B53AA8"/>
    <w:rsid w:val="00B55E00"/>
    <w:rsid w:val="00B566D2"/>
    <w:rsid w:val="00B56C3D"/>
    <w:rsid w:val="00B6193B"/>
    <w:rsid w:val="00B61CD5"/>
    <w:rsid w:val="00B6296E"/>
    <w:rsid w:val="00B654DF"/>
    <w:rsid w:val="00B67B63"/>
    <w:rsid w:val="00B7043E"/>
    <w:rsid w:val="00B71295"/>
    <w:rsid w:val="00B712C7"/>
    <w:rsid w:val="00B73166"/>
    <w:rsid w:val="00B751EB"/>
    <w:rsid w:val="00B76FBC"/>
    <w:rsid w:val="00B77C4E"/>
    <w:rsid w:val="00B8020C"/>
    <w:rsid w:val="00B811DC"/>
    <w:rsid w:val="00B82F6F"/>
    <w:rsid w:val="00B842B5"/>
    <w:rsid w:val="00B878BF"/>
    <w:rsid w:val="00B92608"/>
    <w:rsid w:val="00B92984"/>
    <w:rsid w:val="00B93476"/>
    <w:rsid w:val="00B934F2"/>
    <w:rsid w:val="00B938B5"/>
    <w:rsid w:val="00BA05C9"/>
    <w:rsid w:val="00BA1589"/>
    <w:rsid w:val="00BA2A8D"/>
    <w:rsid w:val="00BA5A73"/>
    <w:rsid w:val="00BA60BE"/>
    <w:rsid w:val="00BA650D"/>
    <w:rsid w:val="00BA7457"/>
    <w:rsid w:val="00BB09A6"/>
    <w:rsid w:val="00BB1547"/>
    <w:rsid w:val="00BB2F32"/>
    <w:rsid w:val="00BB3548"/>
    <w:rsid w:val="00BB465D"/>
    <w:rsid w:val="00BB62BC"/>
    <w:rsid w:val="00BB7045"/>
    <w:rsid w:val="00BB7F07"/>
    <w:rsid w:val="00BC28D8"/>
    <w:rsid w:val="00BC3057"/>
    <w:rsid w:val="00BC6924"/>
    <w:rsid w:val="00BC7196"/>
    <w:rsid w:val="00BC7A05"/>
    <w:rsid w:val="00BD1344"/>
    <w:rsid w:val="00BD3139"/>
    <w:rsid w:val="00BD34E8"/>
    <w:rsid w:val="00BD4AD4"/>
    <w:rsid w:val="00BD5BA4"/>
    <w:rsid w:val="00BD69E6"/>
    <w:rsid w:val="00BD785F"/>
    <w:rsid w:val="00BD7F9A"/>
    <w:rsid w:val="00BE0112"/>
    <w:rsid w:val="00BE0D4A"/>
    <w:rsid w:val="00BE0E8A"/>
    <w:rsid w:val="00BE1299"/>
    <w:rsid w:val="00BE12DC"/>
    <w:rsid w:val="00BE470E"/>
    <w:rsid w:val="00BE473D"/>
    <w:rsid w:val="00BE6086"/>
    <w:rsid w:val="00BE6089"/>
    <w:rsid w:val="00BE616C"/>
    <w:rsid w:val="00BE686A"/>
    <w:rsid w:val="00BE73AC"/>
    <w:rsid w:val="00BF1EA4"/>
    <w:rsid w:val="00BF31A6"/>
    <w:rsid w:val="00BF3301"/>
    <w:rsid w:val="00BF3570"/>
    <w:rsid w:val="00BF4715"/>
    <w:rsid w:val="00BF5761"/>
    <w:rsid w:val="00BF604F"/>
    <w:rsid w:val="00BF7F8D"/>
    <w:rsid w:val="00C004A3"/>
    <w:rsid w:val="00C00537"/>
    <w:rsid w:val="00C01BA6"/>
    <w:rsid w:val="00C02B05"/>
    <w:rsid w:val="00C0686F"/>
    <w:rsid w:val="00C13F79"/>
    <w:rsid w:val="00C150C9"/>
    <w:rsid w:val="00C15122"/>
    <w:rsid w:val="00C20705"/>
    <w:rsid w:val="00C23704"/>
    <w:rsid w:val="00C239A8"/>
    <w:rsid w:val="00C249DF"/>
    <w:rsid w:val="00C2514D"/>
    <w:rsid w:val="00C269AE"/>
    <w:rsid w:val="00C30BF1"/>
    <w:rsid w:val="00C32204"/>
    <w:rsid w:val="00C3333C"/>
    <w:rsid w:val="00C33F96"/>
    <w:rsid w:val="00C34804"/>
    <w:rsid w:val="00C34DDA"/>
    <w:rsid w:val="00C35D0C"/>
    <w:rsid w:val="00C36879"/>
    <w:rsid w:val="00C37F39"/>
    <w:rsid w:val="00C43E71"/>
    <w:rsid w:val="00C44992"/>
    <w:rsid w:val="00C45907"/>
    <w:rsid w:val="00C50E9B"/>
    <w:rsid w:val="00C52895"/>
    <w:rsid w:val="00C538FA"/>
    <w:rsid w:val="00C5663D"/>
    <w:rsid w:val="00C60691"/>
    <w:rsid w:val="00C6069D"/>
    <w:rsid w:val="00C614F4"/>
    <w:rsid w:val="00C61C21"/>
    <w:rsid w:val="00C61FD6"/>
    <w:rsid w:val="00C62CA8"/>
    <w:rsid w:val="00C65383"/>
    <w:rsid w:val="00C66945"/>
    <w:rsid w:val="00C678D6"/>
    <w:rsid w:val="00C67E02"/>
    <w:rsid w:val="00C67E0C"/>
    <w:rsid w:val="00C70FB9"/>
    <w:rsid w:val="00C7183C"/>
    <w:rsid w:val="00C7290B"/>
    <w:rsid w:val="00C7466E"/>
    <w:rsid w:val="00C80606"/>
    <w:rsid w:val="00C80D93"/>
    <w:rsid w:val="00C82909"/>
    <w:rsid w:val="00C8689D"/>
    <w:rsid w:val="00C874FB"/>
    <w:rsid w:val="00C87570"/>
    <w:rsid w:val="00C877B1"/>
    <w:rsid w:val="00C87836"/>
    <w:rsid w:val="00C87A3F"/>
    <w:rsid w:val="00C90D0F"/>
    <w:rsid w:val="00C91D67"/>
    <w:rsid w:val="00C92112"/>
    <w:rsid w:val="00C92789"/>
    <w:rsid w:val="00C92EB7"/>
    <w:rsid w:val="00C96A63"/>
    <w:rsid w:val="00CA2A6C"/>
    <w:rsid w:val="00CA324C"/>
    <w:rsid w:val="00CA5752"/>
    <w:rsid w:val="00CA7894"/>
    <w:rsid w:val="00CB0756"/>
    <w:rsid w:val="00CB1BF5"/>
    <w:rsid w:val="00CB373B"/>
    <w:rsid w:val="00CB4024"/>
    <w:rsid w:val="00CB5DBF"/>
    <w:rsid w:val="00CB5EB2"/>
    <w:rsid w:val="00CB64A2"/>
    <w:rsid w:val="00CB6DC2"/>
    <w:rsid w:val="00CB6E5F"/>
    <w:rsid w:val="00CB7619"/>
    <w:rsid w:val="00CB7B47"/>
    <w:rsid w:val="00CB7FED"/>
    <w:rsid w:val="00CC005B"/>
    <w:rsid w:val="00CC28C8"/>
    <w:rsid w:val="00CC3579"/>
    <w:rsid w:val="00CC3D64"/>
    <w:rsid w:val="00CC40B4"/>
    <w:rsid w:val="00CC4126"/>
    <w:rsid w:val="00CC469F"/>
    <w:rsid w:val="00CC7599"/>
    <w:rsid w:val="00CC7A83"/>
    <w:rsid w:val="00CC7FE9"/>
    <w:rsid w:val="00CD0AA0"/>
    <w:rsid w:val="00CD1E7D"/>
    <w:rsid w:val="00CD42BD"/>
    <w:rsid w:val="00CD43E0"/>
    <w:rsid w:val="00CD4E55"/>
    <w:rsid w:val="00CE0E54"/>
    <w:rsid w:val="00CE25CE"/>
    <w:rsid w:val="00CE385D"/>
    <w:rsid w:val="00CE3BB7"/>
    <w:rsid w:val="00CE4E7F"/>
    <w:rsid w:val="00CE681C"/>
    <w:rsid w:val="00CE6B2F"/>
    <w:rsid w:val="00CE6B4E"/>
    <w:rsid w:val="00CE7F4E"/>
    <w:rsid w:val="00CF0FAF"/>
    <w:rsid w:val="00CF1F7C"/>
    <w:rsid w:val="00CF28DE"/>
    <w:rsid w:val="00CF2D02"/>
    <w:rsid w:val="00CF305E"/>
    <w:rsid w:val="00CF561E"/>
    <w:rsid w:val="00CF62FF"/>
    <w:rsid w:val="00CF7F71"/>
    <w:rsid w:val="00D006D1"/>
    <w:rsid w:val="00D03372"/>
    <w:rsid w:val="00D0672A"/>
    <w:rsid w:val="00D0776C"/>
    <w:rsid w:val="00D11AF6"/>
    <w:rsid w:val="00D140C8"/>
    <w:rsid w:val="00D2051C"/>
    <w:rsid w:val="00D20983"/>
    <w:rsid w:val="00D2178E"/>
    <w:rsid w:val="00D26114"/>
    <w:rsid w:val="00D30FE1"/>
    <w:rsid w:val="00D31BD3"/>
    <w:rsid w:val="00D32B5A"/>
    <w:rsid w:val="00D34314"/>
    <w:rsid w:val="00D34774"/>
    <w:rsid w:val="00D3644C"/>
    <w:rsid w:val="00D40972"/>
    <w:rsid w:val="00D41CE0"/>
    <w:rsid w:val="00D422C0"/>
    <w:rsid w:val="00D4278A"/>
    <w:rsid w:val="00D4364B"/>
    <w:rsid w:val="00D44C9C"/>
    <w:rsid w:val="00D44DB7"/>
    <w:rsid w:val="00D45ED2"/>
    <w:rsid w:val="00D52726"/>
    <w:rsid w:val="00D53C20"/>
    <w:rsid w:val="00D54AB3"/>
    <w:rsid w:val="00D55AD3"/>
    <w:rsid w:val="00D608AB"/>
    <w:rsid w:val="00D6197C"/>
    <w:rsid w:val="00D61EB3"/>
    <w:rsid w:val="00D63E3E"/>
    <w:rsid w:val="00D63FA2"/>
    <w:rsid w:val="00D6466E"/>
    <w:rsid w:val="00D6564E"/>
    <w:rsid w:val="00D659CC"/>
    <w:rsid w:val="00D66095"/>
    <w:rsid w:val="00D668A9"/>
    <w:rsid w:val="00D676B8"/>
    <w:rsid w:val="00D67A41"/>
    <w:rsid w:val="00D73405"/>
    <w:rsid w:val="00D74239"/>
    <w:rsid w:val="00D75E37"/>
    <w:rsid w:val="00D76D92"/>
    <w:rsid w:val="00D772AC"/>
    <w:rsid w:val="00D77664"/>
    <w:rsid w:val="00D809A6"/>
    <w:rsid w:val="00D8257F"/>
    <w:rsid w:val="00D83184"/>
    <w:rsid w:val="00D83493"/>
    <w:rsid w:val="00D8647E"/>
    <w:rsid w:val="00D87193"/>
    <w:rsid w:val="00D871DC"/>
    <w:rsid w:val="00D90122"/>
    <w:rsid w:val="00D9145F"/>
    <w:rsid w:val="00D917BE"/>
    <w:rsid w:val="00D91A0F"/>
    <w:rsid w:val="00D943DB"/>
    <w:rsid w:val="00D9574C"/>
    <w:rsid w:val="00D96974"/>
    <w:rsid w:val="00DA0FFD"/>
    <w:rsid w:val="00DA17EE"/>
    <w:rsid w:val="00DA3230"/>
    <w:rsid w:val="00DA331E"/>
    <w:rsid w:val="00DA3CDA"/>
    <w:rsid w:val="00DA54CE"/>
    <w:rsid w:val="00DA6304"/>
    <w:rsid w:val="00DA6EDF"/>
    <w:rsid w:val="00DB2F07"/>
    <w:rsid w:val="00DB470E"/>
    <w:rsid w:val="00DB4970"/>
    <w:rsid w:val="00DB5007"/>
    <w:rsid w:val="00DB591D"/>
    <w:rsid w:val="00DB6EBA"/>
    <w:rsid w:val="00DB74D3"/>
    <w:rsid w:val="00DC00BE"/>
    <w:rsid w:val="00DC04C7"/>
    <w:rsid w:val="00DC0C58"/>
    <w:rsid w:val="00DC3166"/>
    <w:rsid w:val="00DC4A9F"/>
    <w:rsid w:val="00DC4D55"/>
    <w:rsid w:val="00DC670B"/>
    <w:rsid w:val="00DC678F"/>
    <w:rsid w:val="00DD2AD9"/>
    <w:rsid w:val="00DD3815"/>
    <w:rsid w:val="00DD75BB"/>
    <w:rsid w:val="00DD7DD2"/>
    <w:rsid w:val="00DD7EEA"/>
    <w:rsid w:val="00DE0CB2"/>
    <w:rsid w:val="00DE50C7"/>
    <w:rsid w:val="00DE5EDD"/>
    <w:rsid w:val="00DE6C9B"/>
    <w:rsid w:val="00DE73D0"/>
    <w:rsid w:val="00DE7DFD"/>
    <w:rsid w:val="00DF059B"/>
    <w:rsid w:val="00DF07C1"/>
    <w:rsid w:val="00DF0CDF"/>
    <w:rsid w:val="00DF0F74"/>
    <w:rsid w:val="00DF1EF3"/>
    <w:rsid w:val="00DF28D8"/>
    <w:rsid w:val="00DF3619"/>
    <w:rsid w:val="00DF374B"/>
    <w:rsid w:val="00DF4E78"/>
    <w:rsid w:val="00DF5526"/>
    <w:rsid w:val="00DF5529"/>
    <w:rsid w:val="00DF60C9"/>
    <w:rsid w:val="00DF6FC6"/>
    <w:rsid w:val="00E00C55"/>
    <w:rsid w:val="00E01305"/>
    <w:rsid w:val="00E0187F"/>
    <w:rsid w:val="00E03123"/>
    <w:rsid w:val="00E04CC4"/>
    <w:rsid w:val="00E102D3"/>
    <w:rsid w:val="00E10330"/>
    <w:rsid w:val="00E1049F"/>
    <w:rsid w:val="00E113E4"/>
    <w:rsid w:val="00E11E9C"/>
    <w:rsid w:val="00E1221C"/>
    <w:rsid w:val="00E12ACE"/>
    <w:rsid w:val="00E13447"/>
    <w:rsid w:val="00E14861"/>
    <w:rsid w:val="00E14C65"/>
    <w:rsid w:val="00E22478"/>
    <w:rsid w:val="00E231C3"/>
    <w:rsid w:val="00E241B0"/>
    <w:rsid w:val="00E26407"/>
    <w:rsid w:val="00E3122D"/>
    <w:rsid w:val="00E32E45"/>
    <w:rsid w:val="00E338C3"/>
    <w:rsid w:val="00E340DE"/>
    <w:rsid w:val="00E3492E"/>
    <w:rsid w:val="00E35F89"/>
    <w:rsid w:val="00E37DCF"/>
    <w:rsid w:val="00E41927"/>
    <w:rsid w:val="00E42493"/>
    <w:rsid w:val="00E42CD5"/>
    <w:rsid w:val="00E43188"/>
    <w:rsid w:val="00E462AC"/>
    <w:rsid w:val="00E4648E"/>
    <w:rsid w:val="00E46CFA"/>
    <w:rsid w:val="00E47922"/>
    <w:rsid w:val="00E47AB8"/>
    <w:rsid w:val="00E52908"/>
    <w:rsid w:val="00E53779"/>
    <w:rsid w:val="00E53F10"/>
    <w:rsid w:val="00E54911"/>
    <w:rsid w:val="00E56AAB"/>
    <w:rsid w:val="00E6101D"/>
    <w:rsid w:val="00E614B7"/>
    <w:rsid w:val="00E62DDF"/>
    <w:rsid w:val="00E63129"/>
    <w:rsid w:val="00E632D4"/>
    <w:rsid w:val="00E6342C"/>
    <w:rsid w:val="00E63701"/>
    <w:rsid w:val="00E650CA"/>
    <w:rsid w:val="00E66DA1"/>
    <w:rsid w:val="00E67A9C"/>
    <w:rsid w:val="00E72501"/>
    <w:rsid w:val="00E72CBF"/>
    <w:rsid w:val="00E73C7C"/>
    <w:rsid w:val="00E73F24"/>
    <w:rsid w:val="00E7624D"/>
    <w:rsid w:val="00E76394"/>
    <w:rsid w:val="00E76F00"/>
    <w:rsid w:val="00E77D3B"/>
    <w:rsid w:val="00E8343A"/>
    <w:rsid w:val="00E849AF"/>
    <w:rsid w:val="00E85124"/>
    <w:rsid w:val="00E854BB"/>
    <w:rsid w:val="00E879F7"/>
    <w:rsid w:val="00E902D2"/>
    <w:rsid w:val="00E903F7"/>
    <w:rsid w:val="00E91DAC"/>
    <w:rsid w:val="00E93782"/>
    <w:rsid w:val="00E95652"/>
    <w:rsid w:val="00E964DF"/>
    <w:rsid w:val="00E96B08"/>
    <w:rsid w:val="00E97C1B"/>
    <w:rsid w:val="00EA014B"/>
    <w:rsid w:val="00EA113E"/>
    <w:rsid w:val="00EA2F83"/>
    <w:rsid w:val="00EA3A95"/>
    <w:rsid w:val="00EA3F17"/>
    <w:rsid w:val="00EA415B"/>
    <w:rsid w:val="00EA4EF6"/>
    <w:rsid w:val="00EA6628"/>
    <w:rsid w:val="00EA6E87"/>
    <w:rsid w:val="00EB0DEB"/>
    <w:rsid w:val="00EB10FC"/>
    <w:rsid w:val="00EB1919"/>
    <w:rsid w:val="00EB2468"/>
    <w:rsid w:val="00EB33FF"/>
    <w:rsid w:val="00EB3B03"/>
    <w:rsid w:val="00EB4FD1"/>
    <w:rsid w:val="00EB61EA"/>
    <w:rsid w:val="00EB6B09"/>
    <w:rsid w:val="00EB6F22"/>
    <w:rsid w:val="00EB71D0"/>
    <w:rsid w:val="00EB787E"/>
    <w:rsid w:val="00EC16C4"/>
    <w:rsid w:val="00EC19E1"/>
    <w:rsid w:val="00EC35F1"/>
    <w:rsid w:val="00EC3876"/>
    <w:rsid w:val="00EC3BC8"/>
    <w:rsid w:val="00EC6A49"/>
    <w:rsid w:val="00EC73D7"/>
    <w:rsid w:val="00ED06EE"/>
    <w:rsid w:val="00ED2F85"/>
    <w:rsid w:val="00ED39A4"/>
    <w:rsid w:val="00ED3EEB"/>
    <w:rsid w:val="00ED3F74"/>
    <w:rsid w:val="00ED5140"/>
    <w:rsid w:val="00ED6E42"/>
    <w:rsid w:val="00EE155C"/>
    <w:rsid w:val="00EE33EE"/>
    <w:rsid w:val="00EE47E0"/>
    <w:rsid w:val="00EE4EB1"/>
    <w:rsid w:val="00EE5265"/>
    <w:rsid w:val="00EE6856"/>
    <w:rsid w:val="00EE6D43"/>
    <w:rsid w:val="00EF1523"/>
    <w:rsid w:val="00EF2228"/>
    <w:rsid w:val="00EF3EB8"/>
    <w:rsid w:val="00EF4D57"/>
    <w:rsid w:val="00EF500A"/>
    <w:rsid w:val="00EF54F2"/>
    <w:rsid w:val="00EF55F7"/>
    <w:rsid w:val="00EF5A33"/>
    <w:rsid w:val="00EF5DA9"/>
    <w:rsid w:val="00EF6D1F"/>
    <w:rsid w:val="00EF7D04"/>
    <w:rsid w:val="00F01268"/>
    <w:rsid w:val="00F01DEF"/>
    <w:rsid w:val="00F0315B"/>
    <w:rsid w:val="00F0393D"/>
    <w:rsid w:val="00F03DE1"/>
    <w:rsid w:val="00F04ECE"/>
    <w:rsid w:val="00F07AA6"/>
    <w:rsid w:val="00F10717"/>
    <w:rsid w:val="00F10CA4"/>
    <w:rsid w:val="00F1188E"/>
    <w:rsid w:val="00F13015"/>
    <w:rsid w:val="00F13A16"/>
    <w:rsid w:val="00F15AAE"/>
    <w:rsid w:val="00F15B19"/>
    <w:rsid w:val="00F15C24"/>
    <w:rsid w:val="00F16FEB"/>
    <w:rsid w:val="00F1721F"/>
    <w:rsid w:val="00F21D0B"/>
    <w:rsid w:val="00F21DB6"/>
    <w:rsid w:val="00F23284"/>
    <w:rsid w:val="00F242C9"/>
    <w:rsid w:val="00F24FF8"/>
    <w:rsid w:val="00F25C66"/>
    <w:rsid w:val="00F25FC2"/>
    <w:rsid w:val="00F267B1"/>
    <w:rsid w:val="00F26819"/>
    <w:rsid w:val="00F26862"/>
    <w:rsid w:val="00F274FD"/>
    <w:rsid w:val="00F27A62"/>
    <w:rsid w:val="00F27FCF"/>
    <w:rsid w:val="00F301E0"/>
    <w:rsid w:val="00F3090A"/>
    <w:rsid w:val="00F30B52"/>
    <w:rsid w:val="00F30B8E"/>
    <w:rsid w:val="00F31432"/>
    <w:rsid w:val="00F31D70"/>
    <w:rsid w:val="00F342B4"/>
    <w:rsid w:val="00F34A94"/>
    <w:rsid w:val="00F350CC"/>
    <w:rsid w:val="00F35C38"/>
    <w:rsid w:val="00F3697A"/>
    <w:rsid w:val="00F37029"/>
    <w:rsid w:val="00F41CA6"/>
    <w:rsid w:val="00F45A5A"/>
    <w:rsid w:val="00F52316"/>
    <w:rsid w:val="00F53D4C"/>
    <w:rsid w:val="00F54690"/>
    <w:rsid w:val="00F57507"/>
    <w:rsid w:val="00F620E7"/>
    <w:rsid w:val="00F62771"/>
    <w:rsid w:val="00F62BE0"/>
    <w:rsid w:val="00F63B78"/>
    <w:rsid w:val="00F63D88"/>
    <w:rsid w:val="00F64E91"/>
    <w:rsid w:val="00F6539A"/>
    <w:rsid w:val="00F657E3"/>
    <w:rsid w:val="00F65C83"/>
    <w:rsid w:val="00F65E94"/>
    <w:rsid w:val="00F66518"/>
    <w:rsid w:val="00F73397"/>
    <w:rsid w:val="00F751AE"/>
    <w:rsid w:val="00F751CF"/>
    <w:rsid w:val="00F769FF"/>
    <w:rsid w:val="00F7770E"/>
    <w:rsid w:val="00F804DC"/>
    <w:rsid w:val="00F8190F"/>
    <w:rsid w:val="00F825F0"/>
    <w:rsid w:val="00F82CDC"/>
    <w:rsid w:val="00F8413C"/>
    <w:rsid w:val="00F85469"/>
    <w:rsid w:val="00F856A2"/>
    <w:rsid w:val="00F94259"/>
    <w:rsid w:val="00F9595A"/>
    <w:rsid w:val="00F96C92"/>
    <w:rsid w:val="00F979DA"/>
    <w:rsid w:val="00FA141D"/>
    <w:rsid w:val="00FA2B95"/>
    <w:rsid w:val="00FA3CA1"/>
    <w:rsid w:val="00FA4A10"/>
    <w:rsid w:val="00FA4C07"/>
    <w:rsid w:val="00FA5E4B"/>
    <w:rsid w:val="00FA6739"/>
    <w:rsid w:val="00FB2EAD"/>
    <w:rsid w:val="00FB3A29"/>
    <w:rsid w:val="00FB424B"/>
    <w:rsid w:val="00FB4789"/>
    <w:rsid w:val="00FB54DB"/>
    <w:rsid w:val="00FB79D6"/>
    <w:rsid w:val="00FB7A1A"/>
    <w:rsid w:val="00FB7D71"/>
    <w:rsid w:val="00FC07A6"/>
    <w:rsid w:val="00FC122F"/>
    <w:rsid w:val="00FC551D"/>
    <w:rsid w:val="00FC6A73"/>
    <w:rsid w:val="00FC6BA6"/>
    <w:rsid w:val="00FD04D6"/>
    <w:rsid w:val="00FD0AD3"/>
    <w:rsid w:val="00FD11DC"/>
    <w:rsid w:val="00FD13F7"/>
    <w:rsid w:val="00FD2BD1"/>
    <w:rsid w:val="00FD32EB"/>
    <w:rsid w:val="00FD3A50"/>
    <w:rsid w:val="00FD4E2C"/>
    <w:rsid w:val="00FD504C"/>
    <w:rsid w:val="00FD520E"/>
    <w:rsid w:val="00FD5991"/>
    <w:rsid w:val="00FD6618"/>
    <w:rsid w:val="00FD7358"/>
    <w:rsid w:val="00FD7B24"/>
    <w:rsid w:val="00FF10E2"/>
    <w:rsid w:val="00FF1F62"/>
    <w:rsid w:val="00FF2308"/>
    <w:rsid w:val="00FF2905"/>
    <w:rsid w:val="00FF494F"/>
    <w:rsid w:val="00FF6122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33788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Verdana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1985"/>
    <w:pPr>
      <w:suppressAutoHyphens/>
    </w:pPr>
    <w:rPr>
      <w:rFonts w:cs="Times New Roman"/>
      <w:sz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372"/>
    <w:pPr>
      <w:keepNext/>
      <w:tabs>
        <w:tab w:val="right" w:pos="10080"/>
      </w:tabs>
      <w:spacing w:line="220" w:lineRule="exact"/>
      <w:outlineLvl w:val="0"/>
    </w:pPr>
    <w:rPr>
      <w:i/>
      <w:sz w:val="20"/>
    </w:rPr>
  </w:style>
  <w:style w:type="paragraph" w:styleId="Heading2">
    <w:name w:val="heading 2"/>
    <w:basedOn w:val="Normal"/>
    <w:next w:val="Normal"/>
    <w:link w:val="Heading2Char"/>
    <w:qFormat/>
    <w:rsid w:val="00D03372"/>
    <w:pPr>
      <w:keepNext/>
      <w:tabs>
        <w:tab w:val="right" w:pos="10080"/>
      </w:tabs>
      <w:spacing w:line="220" w:lineRule="exact"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D03372"/>
    <w:pPr>
      <w:keepNext/>
      <w:tabs>
        <w:tab w:val="right" w:pos="10080"/>
      </w:tabs>
      <w:spacing w:line="220" w:lineRule="exact"/>
      <w:outlineLvl w:val="2"/>
    </w:pPr>
    <w:rPr>
      <w:b/>
      <w:smallCaps/>
      <w:sz w:val="18"/>
    </w:rPr>
  </w:style>
  <w:style w:type="paragraph" w:styleId="Heading4">
    <w:name w:val="heading 4"/>
    <w:basedOn w:val="Normal"/>
    <w:next w:val="Normal"/>
    <w:link w:val="Heading4Char"/>
    <w:uiPriority w:val="9"/>
    <w:qFormat/>
    <w:rsid w:val="00D03372"/>
    <w:pPr>
      <w:keepNext/>
      <w:jc w:val="both"/>
      <w:outlineLvl w:val="3"/>
    </w:pPr>
    <w:rPr>
      <w:b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B2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qFormat/>
    <w:rsid w:val="00D0337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6B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B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6B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B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BA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basedOn w:val="DefaultParagraphFont"/>
    <w:uiPriority w:val="99"/>
    <w:rsid w:val="00D0337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03372"/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6BA"/>
    <w:rPr>
      <w:rFonts w:cs="Times New Roman"/>
      <w:sz w:val="24"/>
    </w:rPr>
  </w:style>
  <w:style w:type="paragraph" w:customStyle="1" w:styleId="TableContents">
    <w:name w:val="Table Contents"/>
    <w:basedOn w:val="BodyText"/>
    <w:rsid w:val="00D03372"/>
    <w:pPr>
      <w:suppressLineNumbers/>
    </w:pPr>
  </w:style>
  <w:style w:type="paragraph" w:styleId="Title">
    <w:name w:val="Title"/>
    <w:basedOn w:val="Normal"/>
    <w:next w:val="Subtitle"/>
    <w:link w:val="TitleChar"/>
    <w:uiPriority w:val="10"/>
    <w:qFormat/>
    <w:rsid w:val="00D03372"/>
    <w:pPr>
      <w:tabs>
        <w:tab w:val="right" w:pos="10080"/>
      </w:tabs>
      <w:spacing w:before="120" w:line="220" w:lineRule="exact"/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D676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WW-CommentText">
    <w:name w:val="WW-Comment Text"/>
    <w:basedOn w:val="Normal"/>
    <w:rsid w:val="00D03372"/>
    <w:pPr>
      <w:overflowPunct w:val="0"/>
      <w:autoSpaceDE w:val="0"/>
      <w:textAlignment w:val="baseline"/>
    </w:pPr>
    <w:rPr>
      <w:sz w:val="20"/>
    </w:rPr>
  </w:style>
  <w:style w:type="paragraph" w:customStyle="1" w:styleId="Achievement">
    <w:name w:val="Achievement"/>
    <w:basedOn w:val="BodyText"/>
    <w:rsid w:val="00D03372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Normal1">
    <w:name w:val="Normal1"/>
    <w:basedOn w:val="Normal"/>
    <w:rsid w:val="00D03372"/>
    <w:pPr>
      <w:autoSpaceDE w:val="0"/>
    </w:pPr>
    <w:rPr>
      <w:sz w:val="20"/>
    </w:rPr>
  </w:style>
  <w:style w:type="paragraph" w:styleId="Subtitle">
    <w:name w:val="Subtitle"/>
    <w:basedOn w:val="Normal"/>
    <w:link w:val="SubtitleChar"/>
    <w:uiPriority w:val="11"/>
    <w:qFormat/>
    <w:rsid w:val="00D03372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6BA"/>
    <w:rPr>
      <w:rFonts w:ascii="Cambria" w:eastAsia="Times New Roman" w:hAnsi="Cambria" w:cs="Times New Roman"/>
      <w:sz w:val="24"/>
      <w:szCs w:val="24"/>
    </w:rPr>
  </w:style>
  <w:style w:type="character" w:customStyle="1" w:styleId="ctbodytext1">
    <w:name w:val="ct_bodytext1"/>
    <w:basedOn w:val="DefaultParagraphFont"/>
    <w:rsid w:val="00D03372"/>
    <w:rPr>
      <w:rFonts w:ascii="Arial" w:hAnsi="Arial" w:cs="Arial"/>
      <w:color w:val="000000"/>
      <w:sz w:val="18"/>
      <w:szCs w:val="18"/>
      <w:u w:val="none"/>
    </w:rPr>
  </w:style>
  <w:style w:type="paragraph" w:styleId="NormalWeb">
    <w:name w:val="Normal (Web)"/>
    <w:basedOn w:val="Normal"/>
    <w:uiPriority w:val="99"/>
    <w:rsid w:val="00D03372"/>
    <w:pPr>
      <w:spacing w:before="100" w:after="100"/>
    </w:pPr>
    <w:rPr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rsid w:val="00D033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76BA"/>
    <w:rPr>
      <w:rFonts w:cs="Times New Roman"/>
      <w:sz w:val="24"/>
    </w:rPr>
  </w:style>
  <w:style w:type="character" w:styleId="Strong">
    <w:name w:val="Strong"/>
    <w:basedOn w:val="DefaultParagraphFont"/>
    <w:uiPriority w:val="22"/>
    <w:qFormat/>
    <w:rsid w:val="00D03372"/>
    <w:rPr>
      <w:b/>
    </w:rPr>
  </w:style>
  <w:style w:type="paragraph" w:styleId="Header">
    <w:name w:val="header"/>
    <w:basedOn w:val="Normal"/>
    <w:link w:val="HeaderChar"/>
    <w:uiPriority w:val="99"/>
    <w:rsid w:val="00D033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6BA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033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6BA"/>
    <w:rPr>
      <w:rFonts w:cs="Times New Roman"/>
      <w:sz w:val="24"/>
    </w:rPr>
  </w:style>
  <w:style w:type="character" w:styleId="PageNumber">
    <w:name w:val="page number"/>
    <w:basedOn w:val="DefaultParagraphFont"/>
    <w:uiPriority w:val="99"/>
    <w:rsid w:val="00D03372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D03372"/>
    <w:pPr>
      <w:widowControl w:val="0"/>
      <w:tabs>
        <w:tab w:val="left" w:pos="720"/>
      </w:tabs>
      <w:autoSpaceDE w:val="0"/>
      <w:jc w:val="both"/>
    </w:pPr>
    <w:rPr>
      <w:rFonts w:ascii="Palatino Linotype" w:hAnsi="Palatino Linotype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76BA"/>
    <w:rPr>
      <w:rFonts w:cs="Times New Roman"/>
      <w:sz w:val="24"/>
    </w:rPr>
  </w:style>
  <w:style w:type="character" w:customStyle="1" w:styleId="usertext1">
    <w:name w:val="usertext1"/>
    <w:basedOn w:val="DefaultParagraphFont"/>
    <w:rsid w:val="00D03372"/>
    <w:rPr>
      <w:rFonts w:ascii="Arial" w:hAnsi="Arial" w:cs="Arial"/>
      <w:sz w:val="20"/>
      <w:szCs w:val="20"/>
    </w:rPr>
  </w:style>
  <w:style w:type="character" w:customStyle="1" w:styleId="style51">
    <w:name w:val="style51"/>
    <w:basedOn w:val="DefaultParagraphFont"/>
    <w:rsid w:val="00D03372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D03372"/>
    <w:pPr>
      <w:suppressAutoHyphens w:val="0"/>
    </w:pPr>
    <w:rPr>
      <w:rFonts w:ascii="Palatino Linotype" w:hAnsi="Palatino Linotype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676BA"/>
    <w:rPr>
      <w:rFonts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D03372"/>
    <w:pPr>
      <w:ind w:left="3600" w:hanging="1440"/>
    </w:pPr>
    <w:rPr>
      <w:rFonts w:ascii="Humnst777 Lt BT" w:hAnsi="Humnst777 Lt BT" w:cs="Arial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76BA"/>
    <w:rPr>
      <w:rFonts w:cs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rsid w:val="00A74B5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76BA"/>
    <w:rPr>
      <w:rFonts w:cs="Times New Roman"/>
      <w:sz w:val="16"/>
      <w:szCs w:val="16"/>
    </w:rPr>
  </w:style>
  <w:style w:type="paragraph" w:customStyle="1" w:styleId="Char1CharCharCharCharCharCharCharCharChar">
    <w:name w:val="Char1 Char Char Char Char Char Char Char Char Char"/>
    <w:basedOn w:val="Normal"/>
    <w:autoRedefine/>
    <w:semiHidden/>
    <w:rsid w:val="00696951"/>
    <w:pPr>
      <w:suppressAutoHyphens w:val="0"/>
      <w:spacing w:after="160" w:line="240" w:lineRule="exact"/>
      <w:jc w:val="both"/>
    </w:pPr>
    <w:rPr>
      <w:sz w:val="20"/>
      <w:lang w:val="pt-PT"/>
    </w:rPr>
  </w:style>
  <w:style w:type="paragraph" w:styleId="BalloonText">
    <w:name w:val="Balloon Text"/>
    <w:basedOn w:val="Normal"/>
    <w:link w:val="BalloonTextChar"/>
    <w:uiPriority w:val="99"/>
    <w:rsid w:val="00037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379D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D75E37"/>
    <w:pPr>
      <w:suppressAutoHyphens w:val="0"/>
    </w:pPr>
    <w:rPr>
      <w:rFonts w:ascii="Courier New" w:hAnsi="Courier New" w:cs="Courier New"/>
      <w:sz w:val="20"/>
      <w:lang w:bidi="hi-IN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75E37"/>
    <w:rPr>
      <w:rFonts w:ascii="Courier New" w:hAnsi="Courier New" w:cs="Courier New"/>
      <w:sz w:val="20"/>
      <w:lang w:bidi="hi-IN"/>
    </w:rPr>
  </w:style>
  <w:style w:type="paragraph" w:styleId="ListParagraph">
    <w:name w:val="List Paragraph"/>
    <w:basedOn w:val="Normal"/>
    <w:uiPriority w:val="34"/>
    <w:qFormat/>
    <w:rsid w:val="00DF60C9"/>
    <w:pPr>
      <w:ind w:left="720"/>
      <w:contextualSpacing/>
    </w:pPr>
  </w:style>
  <w:style w:type="character" w:styleId="FollowedHyperlink">
    <w:name w:val="FollowedHyperlink"/>
    <w:basedOn w:val="DefaultParagraphFont"/>
    <w:rsid w:val="0092007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7A1B2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WW-NormalWeb">
    <w:name w:val="WW-Normal (Web)"/>
    <w:basedOn w:val="Normal"/>
    <w:rsid w:val="005732FB"/>
    <w:pPr>
      <w:spacing w:before="280" w:after="280" w:line="360" w:lineRule="auto"/>
      <w:jc w:val="both"/>
    </w:pPr>
    <w:rPr>
      <w:szCs w:val="24"/>
      <w:lang w:eastAsia="ar-SA"/>
    </w:rPr>
  </w:style>
  <w:style w:type="paragraph" w:customStyle="1" w:styleId="bodycopy">
    <w:name w:val="bodycopy"/>
    <w:basedOn w:val="Normal"/>
    <w:rsid w:val="009E7E61"/>
    <w:pPr>
      <w:suppressAutoHyphens w:val="0"/>
      <w:spacing w:before="40" w:after="80" w:line="280" w:lineRule="atLeast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5C0BE7"/>
  </w:style>
  <w:style w:type="paragraph" w:customStyle="1" w:styleId="WW-Default1">
    <w:name w:val="WW-Default1"/>
    <w:basedOn w:val="Normal"/>
    <w:rsid w:val="001352B9"/>
    <w:pPr>
      <w:autoSpaceDE w:val="0"/>
      <w:spacing w:line="200" w:lineRule="atLeast"/>
    </w:pPr>
    <w:rPr>
      <w:rFonts w:ascii="Times New Roman" w:hAnsi="Times New Roman"/>
      <w:color w:val="000000"/>
      <w:sz w:val="20"/>
    </w:rPr>
  </w:style>
  <w:style w:type="paragraph" w:customStyle="1" w:styleId="Normal2">
    <w:name w:val="Normal2"/>
    <w:basedOn w:val="Normal"/>
    <w:rsid w:val="002F699D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normalchar">
    <w:name w:val="normal__char"/>
    <w:basedOn w:val="DefaultParagraphFont"/>
    <w:rsid w:val="002F6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oplive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ol.anuehub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specia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opliv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4705F-95AA-403F-9EB4-E9F6F48C9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Ashish's Resume</vt:lpstr>
    </vt:vector>
  </TitlesOfParts>
  <LinksUpToDate>false</LinksUpToDate>
  <CharactersWithSpaces>4369</CharactersWithSpaces>
  <SharedDoc>false</SharedDoc>
  <HLinks>
    <vt:vector size="6" baseType="variant">
      <vt:variant>
        <vt:i4>2752547</vt:i4>
      </vt:variant>
      <vt:variant>
        <vt:i4>0</vt:i4>
      </vt:variant>
      <vt:variant>
        <vt:i4>0</vt:i4>
      </vt:variant>
      <vt:variant>
        <vt:i4>5</vt:i4>
      </vt:variant>
      <vt:variant>
        <vt:lpwstr>http://www.crushprice.com/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Ashish's Resume</dc:title>
  <dc:subject>Resume</dc:subject>
  <dc:creator/>
  <cp:keywords>Java, JEE, EJB, Spring, Hibernate, Portal (JSR 168/268), JSF, Struts</cp:keywords>
  <cp:lastModifiedBy/>
  <cp:revision>1</cp:revision>
  <dcterms:created xsi:type="dcterms:W3CDTF">2019-05-30T12:05:00Z</dcterms:created>
  <dcterms:modified xsi:type="dcterms:W3CDTF">2019-12-08T16:48:00Z</dcterms:modified>
</cp:coreProperties>
</file>